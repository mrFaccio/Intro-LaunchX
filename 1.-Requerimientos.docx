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9DD2" w14:textId="77115AC7" w:rsidR="008C2396" w:rsidRDefault="00242F8F" w:rsidP="000815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D47B5A" wp14:editId="6E6FAA74">
                <wp:simplePos x="0" y="0"/>
                <wp:positionH relativeFrom="column">
                  <wp:posOffset>-1301235</wp:posOffset>
                </wp:positionH>
                <wp:positionV relativeFrom="paragraph">
                  <wp:posOffset>-706290</wp:posOffset>
                </wp:positionV>
                <wp:extent cx="360" cy="360"/>
                <wp:effectExtent l="38100" t="19050" r="5715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18EC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-103.15pt;margin-top:-56.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CIorwRtwEAAFkEAAAQAAAAAAAAAAAAAAAAANADAABkcnMvaW5rL2luazEu&#10;eG1sUEsBAi0AFAAGAAgAAAAhAATADcvmAAAADwEAAA8AAAAAAAAAAAAAAAAAt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E19FFB" wp14:editId="29F46EE6">
                <wp:simplePos x="0" y="0"/>
                <wp:positionH relativeFrom="column">
                  <wp:posOffset>-1562235</wp:posOffset>
                </wp:positionH>
                <wp:positionV relativeFrom="paragraph">
                  <wp:posOffset>-736170</wp:posOffset>
                </wp:positionV>
                <wp:extent cx="294840" cy="383760"/>
                <wp:effectExtent l="38100" t="38100" r="48260" b="5461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48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485D" id="Entrada de lápiz 9" o:spid="_x0000_s1026" type="#_x0000_t75" style="position:absolute;margin-left:-123.7pt;margin-top:-58.65pt;width:24.6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Df6V3MBAAAJAwAADgAAAAAAAAAAAAAAAAA8AgAAZHJzL2Uyb0RvYy54bWxQSwECLQAUAAYACAAA&#10;ACEA4ObzuuABAACQBAAAEAAAAAAAAAAAAAAAAADbAwAAZHJzL2luay9pbmsxLnhtbFBLAQItABQA&#10;BgAIAAAAIQCCz+Cx4AAAAA4BAAAPAAAAAAAAAAAAAAAAAOk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</w:p>
    <w:p w14:paraId="40A32FE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F713D48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648CBDF" w14:textId="0A482F66" w:rsidR="00A461FC" w:rsidRPr="008C2396" w:rsidRDefault="009F7A0F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4F01D2" wp14:editId="5625C034">
                <wp:simplePos x="0" y="0"/>
                <wp:positionH relativeFrom="column">
                  <wp:posOffset>7993245</wp:posOffset>
                </wp:positionH>
                <wp:positionV relativeFrom="paragraph">
                  <wp:posOffset>373200</wp:posOffset>
                </wp:positionV>
                <wp:extent cx="3600" cy="360"/>
                <wp:effectExtent l="57150" t="38100" r="53975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3574F" id="Entrada de lápiz 14" o:spid="_x0000_s1026" type="#_x0000_t75" style="position:absolute;margin-left:628.7pt;margin-top:28.7pt;width:1.7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yUpnW0BAAAEAwAADgAAAAAAAAAAAAAA&#10;AAA8AgAAZHJzL2Uyb0RvYy54bWxQSwECLQAUAAYACAAAACEAgyfVVc0BAABxBAAAEAAAAAAAAAAA&#10;AAAAAADVAwAAZHJzL2luay9pbmsxLnhtbFBLAQItABQABgAIAAAAIQAnQupm4QAAAAs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</w:p>
    <w:p w14:paraId="71C2063F" w14:textId="240903E8" w:rsidR="00081538" w:rsidRPr="00617FBD" w:rsidRDefault="0060250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rFonts w:ascii="Arial" w:hAnsi="Arial" w:cs="Arial"/>
          <w:b w:val="0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E79BCC" wp14:editId="492D3420">
                <wp:simplePos x="0" y="0"/>
                <wp:positionH relativeFrom="column">
                  <wp:posOffset>8265765</wp:posOffset>
                </wp:positionH>
                <wp:positionV relativeFrom="paragraph">
                  <wp:posOffset>205510</wp:posOffset>
                </wp:positionV>
                <wp:extent cx="20520" cy="456840"/>
                <wp:effectExtent l="19050" t="19050" r="55880" b="5778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71459" id="Entrada de lápiz 17" o:spid="_x0000_s1026" type="#_x0000_t75" style="position:absolute;margin-left:650.15pt;margin-top:15.5pt;width:3pt;height:3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">
                <v:imagedata r:id="rId14" o:title=""/>
              </v:shape>
            </w:pict>
          </mc:Fallback>
        </mc:AlternateContent>
      </w:r>
      <w:r w:rsidR="002048DB"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="002048DB"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="002048DB"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B768FBB" w14:textId="71FB79EE" w:rsidR="00081538" w:rsidRPr="00617FBD" w:rsidRDefault="009F7A0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781A342" wp14:editId="3419C067">
                <wp:simplePos x="0" y="0"/>
                <wp:positionH relativeFrom="column">
                  <wp:posOffset>7919445</wp:posOffset>
                </wp:positionH>
                <wp:positionV relativeFrom="paragraph">
                  <wp:posOffset>168190</wp:posOffset>
                </wp:positionV>
                <wp:extent cx="51120" cy="500040"/>
                <wp:effectExtent l="38100" t="38100" r="44450" b="5270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12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10D87" id="Entrada de lápiz 12" o:spid="_x0000_s1026" type="#_x0000_t75" style="position:absolute;margin-left:622.9pt;margin-top:12.55pt;width:5.45pt;height:4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">
                <v:imagedata r:id="rId16" o:title=""/>
              </v:shape>
            </w:pict>
          </mc:Fallback>
        </mc:AlternateContent>
      </w:r>
      <w:r w:rsidR="0060250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8F322A" wp14:editId="663588FA">
                <wp:simplePos x="0" y="0"/>
                <wp:positionH relativeFrom="column">
                  <wp:posOffset>7390765</wp:posOffset>
                </wp:positionH>
                <wp:positionV relativeFrom="paragraph">
                  <wp:posOffset>-184785</wp:posOffset>
                </wp:positionV>
                <wp:extent cx="403225" cy="736560"/>
                <wp:effectExtent l="38100" t="38100" r="0" b="4508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3225" cy="7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D712" id="Entrada de lápiz 16" o:spid="_x0000_s1026" type="#_x0000_t75" style="position:absolute;margin-left:581.25pt;margin-top:-15.25pt;width:33.15pt;height:5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">
                <v:imagedata r:id="rId18" o:title=""/>
              </v:shape>
            </w:pict>
          </mc:Fallback>
        </mc:AlternateContent>
      </w: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E74C1B0" w14:textId="707985E4" w:rsidR="00081538" w:rsidRPr="00617FBD" w:rsidRDefault="007213E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126DE0" wp14:editId="58E4351B">
                <wp:simplePos x="0" y="0"/>
                <wp:positionH relativeFrom="column">
                  <wp:posOffset>7448925</wp:posOffset>
                </wp:positionH>
                <wp:positionV relativeFrom="paragraph">
                  <wp:posOffset>283570</wp:posOffset>
                </wp:positionV>
                <wp:extent cx="33120" cy="26280"/>
                <wp:effectExtent l="38100" t="38100" r="43180" b="5016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613DB" id="Entrada de lápiz 5" o:spid="_x0000_s1026" type="#_x0000_t75" style="position:absolute;margin-left:585.85pt;margin-top:21.65pt;width:4pt;height: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">
                <v:imagedata r:id="rId20" o:title=""/>
              </v:shape>
            </w:pict>
          </mc:Fallback>
        </mc:AlternateContent>
      </w:r>
      <w:r w:rsidR="00242F8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CF5EF8" wp14:editId="2ED4BCC8">
                <wp:simplePos x="0" y="0"/>
                <wp:positionH relativeFrom="column">
                  <wp:posOffset>-2327235</wp:posOffset>
                </wp:positionH>
                <wp:positionV relativeFrom="paragraph">
                  <wp:posOffset>187450</wp:posOffset>
                </wp:positionV>
                <wp:extent cx="219960" cy="142560"/>
                <wp:effectExtent l="38100" t="38100" r="46990" b="482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99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124D" id="Entrada de lápiz 6" o:spid="_x0000_s1026" type="#_x0000_t75" style="position:absolute;margin-left:-183.95pt;margin-top:14.05pt;width:18.7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">
                <v:imagedata r:id="rId22" o:title=""/>
              </v:shape>
            </w:pict>
          </mc:Fallback>
        </mc:AlternateContent>
      </w: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0376516" w14:textId="119D82CF" w:rsidR="00081538" w:rsidRPr="00617FBD" w:rsidRDefault="00242F8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AFEB7B" wp14:editId="325B15F4">
                <wp:simplePos x="0" y="0"/>
                <wp:positionH relativeFrom="column">
                  <wp:posOffset>-2748075</wp:posOffset>
                </wp:positionH>
                <wp:positionV relativeFrom="paragraph">
                  <wp:posOffset>396550</wp:posOffset>
                </wp:positionV>
                <wp:extent cx="74520" cy="66960"/>
                <wp:effectExtent l="38100" t="38100" r="40005" b="4762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5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BCEA1" id="Entrada de lápiz 8" o:spid="_x0000_s1026" type="#_x0000_t75" style="position:absolute;margin-left:-217.1pt;margin-top:30.5pt;width:7.2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oLwl0AQAABwMAAA4AAAAAAAAA&#10;AAAAAAAAPAIAAGRycy9lMm9Eb2MueG1sUEsBAi0AFAAGAAgAAAAhAAOWR0rLAQAAbQQAABAAAAAA&#10;AAAAAAAAAAAA3AMAAGRycy9pbmsvaW5rMS54bWxQSwECLQAUAAYACAAAACEA+0sCQ+AAAAALAQAA&#10;DwAAAAAAAAAAAAAAAADV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59EDA9" wp14:editId="6B660E8D">
                <wp:simplePos x="0" y="0"/>
                <wp:positionH relativeFrom="column">
                  <wp:posOffset>-2673915</wp:posOffset>
                </wp:positionH>
                <wp:positionV relativeFrom="paragraph">
                  <wp:posOffset>373690</wp:posOffset>
                </wp:positionV>
                <wp:extent cx="360" cy="360"/>
                <wp:effectExtent l="38100" t="1905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9C976" id="Entrada de lápiz 7" o:spid="_x0000_s1026" type="#_x0000_t75" style="position:absolute;margin-left:-211.25pt;margin-top:28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CK52g66AQAAXAQAABAAAAAAAAAAAAAAAAAA0AMAAGRycy9pbmsvaW5r&#10;MS54bWxQSwECLQAUAAYACAAAACEAQnfIFOUAAAALAQAADwAAAAAAAAAAAAAAAAC4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DC535A" wp14:editId="45491A0E">
                <wp:simplePos x="0" y="0"/>
                <wp:positionH relativeFrom="column">
                  <wp:posOffset>-1548555</wp:posOffset>
                </wp:positionH>
                <wp:positionV relativeFrom="paragraph">
                  <wp:posOffset>-84230</wp:posOffset>
                </wp:positionV>
                <wp:extent cx="121680" cy="869040"/>
                <wp:effectExtent l="38100" t="38100" r="50165" b="4572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1680" cy="8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FA2DB" id="Entrada de lápiz 4" o:spid="_x0000_s1026" type="#_x0000_t75" style="position:absolute;margin-left:-122.65pt;margin-top:-7.35pt;width:11pt;height:6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">
                <v:imagedata r:id="rId27" o:title=""/>
              </v:shape>
            </w:pict>
          </mc:Fallback>
        </mc:AlternateContent>
      </w: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2DE944" w14:textId="6B29430F" w:rsidR="00081538" w:rsidRPr="00617FBD" w:rsidRDefault="00242F8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E7456" wp14:editId="2079550B">
                <wp:simplePos x="0" y="0"/>
                <wp:positionH relativeFrom="column">
                  <wp:posOffset>-1169835</wp:posOffset>
                </wp:positionH>
                <wp:positionV relativeFrom="paragraph">
                  <wp:posOffset>-224510</wp:posOffset>
                </wp:positionV>
                <wp:extent cx="95400" cy="1204200"/>
                <wp:effectExtent l="38100" t="38100" r="57150" b="5334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400" cy="12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5C523" id="Entrada de lápiz 3" o:spid="_x0000_s1026" type="#_x0000_t75" style="position:absolute;margin-left:-92.8pt;margin-top:-18.4pt;width:8.9pt;height:9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">
                <v:imagedata r:id="rId29" o:title=""/>
              </v:shape>
            </w:pict>
          </mc:Fallback>
        </mc:AlternateContent>
      </w: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45A9B50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3051C17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6135188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E2BAA9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3B668D" w14:textId="7459B03A" w:rsidR="005455BD" w:rsidRPr="008C2396" w:rsidRDefault="00242F8F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CA9702" wp14:editId="69C0452F">
                <wp:simplePos x="0" y="0"/>
                <wp:positionH relativeFrom="column">
                  <wp:posOffset>-3028155</wp:posOffset>
                </wp:positionH>
                <wp:positionV relativeFrom="paragraph">
                  <wp:posOffset>-194350</wp:posOffset>
                </wp:positionV>
                <wp:extent cx="462240" cy="1080720"/>
                <wp:effectExtent l="38100" t="38100" r="52705" b="438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2240" cy="10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2C19" id="Entrada de lápiz 11" o:spid="_x0000_s1026" type="#_x0000_t75" style="position:absolute;margin-left:-239.15pt;margin-top:-16pt;width:37.85pt;height:8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">
                <v:imagedata r:id="rId31" o:title=""/>
              </v:shape>
            </w:pict>
          </mc:Fallback>
        </mc:AlternateContent>
      </w:r>
    </w:p>
    <w:p w14:paraId="2DD9FC0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A652F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CA817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D565A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A8C2B4" w14:textId="7730B395" w:rsidR="005455BD" w:rsidRPr="008C2396" w:rsidRDefault="0086666D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2664155" wp14:editId="75C0250C">
                <wp:simplePos x="0" y="0"/>
                <wp:positionH relativeFrom="column">
                  <wp:posOffset>8629365</wp:posOffset>
                </wp:positionH>
                <wp:positionV relativeFrom="paragraph">
                  <wp:posOffset>-186080</wp:posOffset>
                </wp:positionV>
                <wp:extent cx="455400" cy="928800"/>
                <wp:effectExtent l="38100" t="38100" r="40005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5400" cy="9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4851" id="Entrada de lápiz 21" o:spid="_x0000_s1026" type="#_x0000_t75" style="position:absolute;margin-left:678.8pt;margin-top:-15.35pt;width:37.25pt;height:7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">
                <v:imagedata r:id="rId33" o:title=""/>
              </v:shape>
            </w:pict>
          </mc:Fallback>
        </mc:AlternateContent>
      </w:r>
    </w:p>
    <w:p w14:paraId="72425ED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3D23DC" w14:textId="6199E5D0" w:rsidR="005455BD" w:rsidRPr="008C2396" w:rsidRDefault="00DC15A4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8123C2B" wp14:editId="11D6F134">
                <wp:simplePos x="0" y="0"/>
                <wp:positionH relativeFrom="column">
                  <wp:posOffset>8256405</wp:posOffset>
                </wp:positionH>
                <wp:positionV relativeFrom="paragraph">
                  <wp:posOffset>297060</wp:posOffset>
                </wp:positionV>
                <wp:extent cx="360" cy="5400"/>
                <wp:effectExtent l="38100" t="38100" r="57150" b="5207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4E37" id="Entrada de lápiz 23" o:spid="_x0000_s1026" type="#_x0000_t75" style="position:absolute;margin-left:649.4pt;margin-top:22.7pt;width:1.45pt;height: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4yyYJvAQAABAMAAA4AAAAAAAAA&#10;AAAAAAAAPAIAAGRycy9lMm9Eb2MueG1sUEsBAi0AFAAGAAgAAAAhAFtmnlHNAQAAcQQAABAAAAAA&#10;AAAAAAAAAAAA1wMAAGRycy9pbmsvaW5rMS54bWxQSwECLQAUAAYACAAAACEAepIdrOMAAAALAQAA&#10;DwAAAAAAAAAAAAAAAADS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</w:p>
    <w:p w14:paraId="7F95B351" w14:textId="7E8ED432" w:rsidR="002048DB" w:rsidRPr="008C2396" w:rsidRDefault="00DC15A4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86F7015" wp14:editId="1D96595A">
                <wp:simplePos x="0" y="0"/>
                <wp:positionH relativeFrom="column">
                  <wp:posOffset>8202045</wp:posOffset>
                </wp:positionH>
                <wp:positionV relativeFrom="paragraph">
                  <wp:posOffset>357430</wp:posOffset>
                </wp:positionV>
                <wp:extent cx="5400" cy="9000"/>
                <wp:effectExtent l="57150" t="38100" r="52070" b="4826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96A8" id="Entrada de lápiz 24" o:spid="_x0000_s1026" type="#_x0000_t75" style="position:absolute;margin-left:645.15pt;margin-top:27.45pt;width:1.85pt;height: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">
                <v:imagedata r:id="rId36" o:title=""/>
              </v:shape>
            </w:pict>
          </mc:Fallback>
        </mc:AlternateContent>
      </w:r>
    </w:p>
    <w:p w14:paraId="2D0D292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EFB6D2" w14:textId="19523412" w:rsidR="002048DB" w:rsidRPr="008C2396" w:rsidRDefault="0060250A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A449F2" wp14:editId="6543083F">
                <wp:simplePos x="0" y="0"/>
                <wp:positionH relativeFrom="column">
                  <wp:posOffset>8256765</wp:posOffset>
                </wp:positionH>
                <wp:positionV relativeFrom="paragraph">
                  <wp:posOffset>202745</wp:posOffset>
                </wp:positionV>
                <wp:extent cx="54360" cy="18000"/>
                <wp:effectExtent l="38100" t="38100" r="41275" b="3937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42C94" id="Entrada de lápiz 18" o:spid="_x0000_s1026" type="#_x0000_t75" style="position:absolute;margin-left:649.45pt;margin-top:15.25pt;width:5.75pt;height: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">
                <v:imagedata r:id="rId38" o:title=""/>
              </v:shape>
            </w:pict>
          </mc:Fallback>
        </mc:AlternateContent>
      </w:r>
    </w:p>
    <w:p w14:paraId="43457C5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BFFEBA" w14:textId="54AEB2E4" w:rsidR="00685EC6" w:rsidRPr="008C2396" w:rsidRDefault="007F1EDA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11C119" wp14:editId="3A79AA14">
                <wp:simplePos x="0" y="0"/>
                <wp:positionH relativeFrom="column">
                  <wp:posOffset>8811885</wp:posOffset>
                </wp:positionH>
                <wp:positionV relativeFrom="paragraph">
                  <wp:posOffset>326605</wp:posOffset>
                </wp:positionV>
                <wp:extent cx="34920" cy="360"/>
                <wp:effectExtent l="38100" t="38100" r="4191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F711" id="Entrada de lápiz 19" o:spid="_x0000_s1026" type="#_x0000_t75" style="position:absolute;margin-left:693.15pt;margin-top:25pt;width:4.2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">
                <v:imagedata r:id="rId40" o:title=""/>
              </v:shape>
            </w:pict>
          </mc:Fallback>
        </mc:AlternateContent>
      </w:r>
    </w:p>
    <w:p w14:paraId="6F9C1FB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7919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C3E244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CC27EA" w14:textId="3E111536" w:rsidR="00DD1328" w:rsidRPr="008C2396" w:rsidRDefault="0086666D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678F9C" wp14:editId="560FFB58">
                <wp:simplePos x="0" y="0"/>
                <wp:positionH relativeFrom="column">
                  <wp:posOffset>8187285</wp:posOffset>
                </wp:positionH>
                <wp:positionV relativeFrom="paragraph">
                  <wp:posOffset>292985</wp:posOffset>
                </wp:positionV>
                <wp:extent cx="72720" cy="42840"/>
                <wp:effectExtent l="38100" t="38100" r="41910" b="5270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7BF9D" id="Entrada de lápiz 20" o:spid="_x0000_s1026" type="#_x0000_t75" style="position:absolute;margin-left:643.95pt;margin-top:22.35pt;width:7.15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">
                <v:imagedata r:id="rId42" o:title=""/>
              </v:shape>
            </w:pict>
          </mc:Fallback>
        </mc:AlternateContent>
      </w:r>
    </w:p>
    <w:p w14:paraId="1324145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2D7A17" w14:textId="49E0A61B" w:rsidR="00D2312D" w:rsidRPr="008C2396" w:rsidRDefault="00137D9A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514255" wp14:editId="634C278B">
                <wp:simplePos x="0" y="0"/>
                <wp:positionH relativeFrom="column">
                  <wp:posOffset>7444245</wp:posOffset>
                </wp:positionH>
                <wp:positionV relativeFrom="paragraph">
                  <wp:posOffset>820765</wp:posOffset>
                </wp:positionV>
                <wp:extent cx="505080" cy="258120"/>
                <wp:effectExtent l="38100" t="38100" r="47625" b="4699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050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8100" id="Entrada de lápiz 25" o:spid="_x0000_s1026" type="#_x0000_t75" style="position:absolute;margin-left:585.45pt;margin-top:63.95pt;width:41.15pt;height:2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">
                <v:imagedata r:id="rId44" o:title=""/>
              </v:shape>
            </w:pict>
          </mc:Fallback>
        </mc:AlternateContent>
      </w:r>
    </w:p>
    <w:p w14:paraId="6DB1A370" w14:textId="43FCB043" w:rsidR="006E33C2" w:rsidRPr="008C2396" w:rsidRDefault="009F7A0F" w:rsidP="0050044E">
      <w:pPr>
        <w:pStyle w:val="Ttulo1"/>
        <w:rPr>
          <w:rFonts w:cs="Arial"/>
        </w:rPr>
      </w:pPr>
      <w:bookmarkStart w:id="0" w:name="_Toc532221774"/>
      <w:r>
        <w:rPr>
          <w:rFonts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002CEA2" wp14:editId="10DFB7F9">
                <wp:simplePos x="0" y="0"/>
                <wp:positionH relativeFrom="column">
                  <wp:posOffset>7087125</wp:posOffset>
                </wp:positionH>
                <wp:positionV relativeFrom="paragraph">
                  <wp:posOffset>-3345330</wp:posOffset>
                </wp:positionV>
                <wp:extent cx="536400" cy="4460400"/>
                <wp:effectExtent l="57150" t="57150" r="54610" b="5461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36400" cy="44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A5D3" id="Entrada de lápiz 15" o:spid="_x0000_s1026" type="#_x0000_t75" style="position:absolute;margin-left:557.35pt;margin-top:-264.1pt;width:43.7pt;height:35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">
                <v:imagedata r:id="rId46" o:title=""/>
              </v:shape>
            </w:pict>
          </mc:Fallback>
        </mc:AlternateContent>
      </w:r>
      <w:r w:rsidR="006E33C2"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2D7ECC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437775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0A3A07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05050C5" w14:textId="4EB72B67" w:rsidR="003F51CC" w:rsidRPr="008C2396" w:rsidRDefault="00EE07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Abogados.</w:t>
            </w:r>
          </w:p>
        </w:tc>
      </w:tr>
      <w:tr w:rsidR="00DB73D5" w:rsidRPr="008C2396" w14:paraId="4A9CDE2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EEA6CB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25AA5F0" w14:textId="14CB7629" w:rsidR="006E33C2" w:rsidRPr="008C2396" w:rsidRDefault="00EE07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Demandas.</w:t>
            </w:r>
          </w:p>
        </w:tc>
      </w:tr>
      <w:tr w:rsidR="006E33C2" w:rsidRPr="008C2396" w14:paraId="5760F9C6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F0247B7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5862C5F" w14:textId="468074D4" w:rsidR="006E33C2" w:rsidRPr="008C2396" w:rsidRDefault="00EE07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instrText xml:space="preserve"> TIME \@ "dd/MM/yyyy" </w:instrTex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fldChar w:fldCharType="separate"/>
            </w:r>
            <w:r w:rsidR="007164FA">
              <w:rPr>
                <w:rFonts w:ascii="Arial" w:hAnsi="Arial" w:cs="Arial"/>
                <w:noProof/>
                <w:color w:val="A6A6A6"/>
                <w:sz w:val="22"/>
                <w:szCs w:val="22"/>
                <w:lang w:val="es-MX"/>
              </w:rPr>
              <w:t>03/03/2022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fldChar w:fldCharType="end"/>
            </w:r>
          </w:p>
        </w:tc>
      </w:tr>
      <w:tr w:rsidR="00DB73D5" w:rsidRPr="008C2396" w14:paraId="7FD024D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E5B02C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486BB67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2165A052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F228F2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BDA5117" w14:textId="6965227C" w:rsidR="006E33C2" w:rsidRPr="008C2396" w:rsidRDefault="00EE07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2B16E64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2C42FC5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B698B6E" w14:textId="37DB4522" w:rsidR="006E33C2" w:rsidRPr="008C2396" w:rsidRDefault="00EE07F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Lenin Sebastian Facio Martinez</w:t>
            </w:r>
          </w:p>
        </w:tc>
      </w:tr>
    </w:tbl>
    <w:p w14:paraId="288C5003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9E65B5B" w14:textId="2A24BA50" w:rsidR="0057111E" w:rsidRPr="008C2396" w:rsidRDefault="00242F8F" w:rsidP="0050044E">
      <w:pPr>
        <w:pStyle w:val="Ttulo1"/>
        <w:rPr>
          <w:rFonts w:cs="Arial"/>
          <w:szCs w:val="28"/>
        </w:rPr>
      </w:pP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0C636E" wp14:editId="3B2D7A5A">
                <wp:simplePos x="0" y="0"/>
                <wp:positionH relativeFrom="column">
                  <wp:posOffset>-2367195</wp:posOffset>
                </wp:positionH>
                <wp:positionV relativeFrom="paragraph">
                  <wp:posOffset>-61380</wp:posOffset>
                </wp:positionV>
                <wp:extent cx="357120" cy="747720"/>
                <wp:effectExtent l="38100" t="38100" r="43180" b="5270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7120" cy="7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85CFF" id="Entrada de lápiz 22" o:spid="_x0000_s1026" type="#_x0000_t75" style="position:absolute;margin-left:-187.1pt;margin-top:-5.55pt;width:29.5pt;height:6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">
                <v:imagedata r:id="rId48" o:title=""/>
              </v:shape>
            </w:pict>
          </mc:Fallback>
        </mc:AlternateContent>
      </w:r>
      <w:r w:rsidR="00AC1665"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54B8ADA" w14:textId="106C9D1A" w:rsidR="0057111E" w:rsidRPr="008C2396" w:rsidRDefault="00AD1408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1D3AD89" wp14:editId="4B23DA90">
                <wp:simplePos x="0" y="0"/>
                <wp:positionH relativeFrom="column">
                  <wp:posOffset>-1257091</wp:posOffset>
                </wp:positionH>
                <wp:positionV relativeFrom="paragraph">
                  <wp:posOffset>5280621</wp:posOffset>
                </wp:positionV>
                <wp:extent cx="106200" cy="19800"/>
                <wp:effectExtent l="38100" t="38100" r="46355" b="565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9A6AA" id="Entrada de lápiz 28" o:spid="_x0000_s1026" type="#_x0000_t75" style="position:absolute;margin-left:-99.7pt;margin-top:415.1pt;width:9.75pt;height: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">
                <v:imagedata r:id="rId50" o:title=""/>
              </v:shape>
            </w:pict>
          </mc:Fallback>
        </mc:AlternateContent>
      </w:r>
      <w:r w:rsidR="000B3CC4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2800455" wp14:editId="63F1BEC5">
                <wp:simplePos x="0" y="0"/>
                <wp:positionH relativeFrom="column">
                  <wp:posOffset>-2354730</wp:posOffset>
                </wp:positionH>
                <wp:positionV relativeFrom="paragraph">
                  <wp:posOffset>5249275</wp:posOffset>
                </wp:positionV>
                <wp:extent cx="18720" cy="18720"/>
                <wp:effectExtent l="38100" t="38100" r="57785" b="5778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7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4090" id="Entrada de lápiz 50" o:spid="_x0000_s1026" type="#_x0000_t75" style="position:absolute;margin-left:-186.1pt;margin-top:412.65pt;width:2.85pt;height: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">
                <v:imagedata r:id="rId52" o:title=""/>
              </v:shape>
            </w:pict>
          </mc:Fallback>
        </mc:AlternateContent>
      </w:r>
      <w:r w:rsidR="00E77F8B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48D8C8D" wp14:editId="344AE5F0">
                <wp:simplePos x="0" y="0"/>
                <wp:positionH relativeFrom="column">
                  <wp:posOffset>-3598170</wp:posOffset>
                </wp:positionH>
                <wp:positionV relativeFrom="paragraph">
                  <wp:posOffset>3276475</wp:posOffset>
                </wp:positionV>
                <wp:extent cx="37440" cy="10080"/>
                <wp:effectExtent l="38100" t="38100" r="58420" b="47625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F6D8" id="Entrada de lápiz 48" o:spid="_x0000_s1026" type="#_x0000_t75" style="position:absolute;margin-left:-284pt;margin-top:257.3pt;width:4.4pt;height: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">
                <v:imagedata r:id="rId54" o:title=""/>
              </v:shape>
            </w:pict>
          </mc:Fallback>
        </mc:AlternateContent>
      </w:r>
      <w:r w:rsidR="009F7A0F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413219" wp14:editId="4B2249D7">
                <wp:simplePos x="0" y="0"/>
                <wp:positionH relativeFrom="column">
                  <wp:posOffset>7347045</wp:posOffset>
                </wp:positionH>
                <wp:positionV relativeFrom="paragraph">
                  <wp:posOffset>3020470</wp:posOffset>
                </wp:positionV>
                <wp:extent cx="1125360" cy="2360160"/>
                <wp:effectExtent l="38100" t="38100" r="55880" b="406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25360" cy="23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EAF7" id="Entrada de lápiz 27" o:spid="_x0000_s1026" type="#_x0000_t75" style="position:absolute;margin-left:577.8pt;margin-top:237.15pt;width:90pt;height:18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">
                <v:imagedata r:id="rId56" o:title=""/>
              </v:shape>
            </w:pict>
          </mc:Fallback>
        </mc:AlternateContent>
      </w:r>
      <w:r w:rsidR="009F7A0F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B84A281" wp14:editId="0A003877">
                <wp:simplePos x="0" y="0"/>
                <wp:positionH relativeFrom="column">
                  <wp:posOffset>7236885</wp:posOffset>
                </wp:positionH>
                <wp:positionV relativeFrom="paragraph">
                  <wp:posOffset>1512130</wp:posOffset>
                </wp:positionV>
                <wp:extent cx="515160" cy="468000"/>
                <wp:effectExtent l="38100" t="38100" r="56515" b="4635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516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89D0C" id="Entrada de lápiz 26" o:spid="_x0000_s1026" type="#_x0000_t75" style="position:absolute;margin-left:569.15pt;margin-top:118.35pt;width:41.95pt;height:3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">
                <v:imagedata r:id="rId58" o:title=""/>
              </v:shape>
            </w:pict>
          </mc:Fallback>
        </mc:AlternateConten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B2E67FE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E1A8A0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B3F484D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E584441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7732C59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84A6F96" w14:textId="418E7215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Descripción: Es un despacho de abogados que quiere automatizar las demandas de sus clientes, esto lo harán a trav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é</w:t>
            </w: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s de una página web llenando un formulario.</w:t>
            </w:r>
          </w:p>
          <w:p w14:paraId="6AA7BB09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3FBF378A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25C278DC" w14:textId="4FD57C36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be la notificación de una nueva demanda y con los datos llenados del formulario se crea automáticamente el documento legal en formato Word para empezar el proceso.</w:t>
            </w:r>
          </w:p>
          <w:p w14:paraId="30A34D97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03E46024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6B490716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6BA1D82B" w14:textId="77777777" w:rsidR="00EE07FA" w:rsidRPr="00EE07FA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4D3A0F8B" w14:textId="69348979" w:rsidR="000D458D" w:rsidRPr="008C2396" w:rsidRDefault="00EE07FA" w:rsidP="00EE07F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07FA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  <w:tr w:rsidR="00554294" w:rsidRPr="008C2396" w14:paraId="4E6F0553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8793EE8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BD7CB2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F9B3D28" w14:textId="3CA88011" w:rsidR="00A63EE7" w:rsidRDefault="00EE07F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Desarrollar una página web diseñada para automatizar las demandas de los clientes.</w:t>
            </w:r>
            <w:r w:rsidR="00A63EE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Tienen que llenar un formulario </w:t>
            </w:r>
            <w:r w:rsidR="00A63EE7">
              <w:rPr>
                <w:rFonts w:ascii="Arial" w:hAnsi="Arial" w:cs="Arial"/>
                <w:color w:val="A6A6A6"/>
                <w:sz w:val="22"/>
                <w:szCs w:val="22"/>
              </w:rPr>
              <w:t>con los datos de la demanda.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A63EE7">
              <w:rPr>
                <w:rFonts w:ascii="Arial" w:hAnsi="Arial" w:cs="Arial"/>
                <w:color w:val="A6A6A6"/>
                <w:sz w:val="22"/>
                <w:szCs w:val="22"/>
              </w:rPr>
              <w:t>Después se le direcciona al proceso de pago.</w:t>
            </w:r>
          </w:p>
          <w:p w14:paraId="1D048536" w14:textId="77777777" w:rsidR="00A63EE7" w:rsidRDefault="00A63E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Posterior a esto los clientes tendrán que crear una cuenta en la plataforma para dar seguimiento a su demanda y que ellos puedan ver las actualizaciones del proceso.</w:t>
            </w:r>
          </w:p>
          <w:p w14:paraId="5EAB6849" w14:textId="77777777" w:rsidR="00A63EE7" w:rsidRDefault="00A63E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una notificación de una nueva demanda y con los datos del formulario del cliente se crea automáticamente el documento legal en formato Word.</w:t>
            </w:r>
          </w:p>
          <w:p w14:paraId="4A386F34" w14:textId="77777777" w:rsidR="00A63EE7" w:rsidRDefault="00A63E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verlo en 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</w:t>
            </w:r>
            <w:r w:rsidR="00E847F9">
              <w:rPr>
                <w:rFonts w:ascii="Arial" w:hAnsi="Arial" w:cs="Arial"/>
                <w:color w:val="A6A6A6"/>
                <w:sz w:val="22"/>
                <w:szCs w:val="22"/>
              </w:rPr>
              <w:t>ard</w:t>
            </w:r>
            <w:proofErr w:type="spellEnd"/>
            <w:r w:rsidR="00E847F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visualizar los ingresos recibidos.</w:t>
            </w:r>
          </w:p>
          <w:p w14:paraId="20CC7FDC" w14:textId="77777777" w:rsidR="00E847F9" w:rsidRDefault="00E847F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>. Actualiza el proceso de demanda y agrega comentarios en cada paso del proceso.</w:t>
            </w:r>
          </w:p>
          <w:p w14:paraId="142C2017" w14:textId="715F0585" w:rsidR="00E847F9" w:rsidRPr="008C2396" w:rsidRDefault="00E847F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Debe ser responsive. Colores de preferencia: Azul marino y blanco.</w:t>
            </w:r>
          </w:p>
        </w:tc>
      </w:tr>
    </w:tbl>
    <w:p w14:paraId="209964DF" w14:textId="1F00D1D0" w:rsidR="00A461FC" w:rsidRPr="008C2396" w:rsidRDefault="00120197" w:rsidP="00A461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D7DE549" wp14:editId="40C7222D">
                <wp:simplePos x="0" y="0"/>
                <wp:positionH relativeFrom="column">
                  <wp:posOffset>-1906530</wp:posOffset>
                </wp:positionH>
                <wp:positionV relativeFrom="paragraph">
                  <wp:posOffset>-1233315</wp:posOffset>
                </wp:positionV>
                <wp:extent cx="41400" cy="5760"/>
                <wp:effectExtent l="38100" t="38100" r="53975" b="5143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1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B78FC" id="Entrada de lápiz 49" o:spid="_x0000_s1026" type="#_x0000_t75" style="position:absolute;margin-left:-150.8pt;margin-top:-97.8pt;width:4.65pt;height: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">
                <v:imagedata r:id="rId60" o:title=""/>
              </v:shape>
            </w:pict>
          </mc:Fallback>
        </mc:AlternateContent>
      </w:r>
      <w:r w:rsidR="009F7A0F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3F84894" wp14:editId="27F85DC1">
                <wp:simplePos x="0" y="0"/>
                <wp:positionH relativeFrom="column">
                  <wp:posOffset>8256270</wp:posOffset>
                </wp:positionH>
                <wp:positionV relativeFrom="paragraph">
                  <wp:posOffset>313690</wp:posOffset>
                </wp:positionV>
                <wp:extent cx="61200" cy="98680"/>
                <wp:effectExtent l="38100" t="38100" r="53340" b="5397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1200" cy="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FC68" id="Entrada de lápiz 32" o:spid="_x0000_s1026" type="#_x0000_t75" style="position:absolute;margin-left:649.4pt;margin-top:24pt;width:6.2pt;height: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">
                <v:imagedata r:id="rId62" o:title=""/>
              </v:shape>
            </w:pict>
          </mc:Fallback>
        </mc:AlternateContent>
      </w:r>
    </w:p>
    <w:p w14:paraId="37BF806D" w14:textId="3CD483F1" w:rsidR="008C2396" w:rsidRDefault="009F7A0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FD68181" wp14:editId="7C3816DE">
                <wp:simplePos x="0" y="0"/>
                <wp:positionH relativeFrom="column">
                  <wp:posOffset>7819005</wp:posOffset>
                </wp:positionH>
                <wp:positionV relativeFrom="paragraph">
                  <wp:posOffset>275080</wp:posOffset>
                </wp:positionV>
                <wp:extent cx="136800" cy="34920"/>
                <wp:effectExtent l="38100" t="38100" r="53975" b="4191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4C0B6" id="Entrada de lápiz 31" o:spid="_x0000_s1026" type="#_x0000_t75" style="position:absolute;margin-left:614.95pt;margin-top:20.95pt;width:12.15pt;height: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47E478" wp14:editId="4E4A0E6B">
                <wp:simplePos x="0" y="0"/>
                <wp:positionH relativeFrom="column">
                  <wp:posOffset>8287365</wp:posOffset>
                </wp:positionH>
                <wp:positionV relativeFrom="paragraph">
                  <wp:posOffset>249880</wp:posOffset>
                </wp:positionV>
                <wp:extent cx="26640" cy="33120"/>
                <wp:effectExtent l="38100" t="38100" r="50165" b="4318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6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9637D" id="Entrada de lápiz 29" o:spid="_x0000_s1026" type="#_x0000_t75" style="position:absolute;margin-left:651.85pt;margin-top:19pt;width:3.55pt;height: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">
                <v:imagedata r:id="rId66" o:title=""/>
              </v:shape>
            </w:pict>
          </mc:Fallback>
        </mc:AlternateContent>
      </w:r>
    </w:p>
    <w:p w14:paraId="48AE9F0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CD565C2" w14:textId="0D50B54A" w:rsidR="007650F9" w:rsidRPr="008C2396" w:rsidRDefault="00BE70DB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0F33FC" wp14:editId="0C95517F">
                <wp:simplePos x="0" y="0"/>
                <wp:positionH relativeFrom="column">
                  <wp:posOffset>-1626675</wp:posOffset>
                </wp:positionH>
                <wp:positionV relativeFrom="paragraph">
                  <wp:posOffset>-475510</wp:posOffset>
                </wp:positionV>
                <wp:extent cx="135000" cy="1364760"/>
                <wp:effectExtent l="38100" t="38100" r="55880" b="4508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5000" cy="13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83EB9" id="Entrada de lápiz 41" o:spid="_x0000_s1026" type="#_x0000_t75" style="position:absolute;margin-left:-128.8pt;margin-top:-38.15pt;width:12.05pt;height:10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">
                <v:imagedata r:id="rId68" o:title=""/>
              </v:shape>
            </w:pict>
          </mc:Fallback>
        </mc:AlternateContent>
      </w:r>
    </w:p>
    <w:p w14:paraId="41AD8C88" w14:textId="1AA565D4" w:rsidR="007650F9" w:rsidRPr="008C2396" w:rsidRDefault="0067124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Ricardo </w:t>
      </w:r>
      <w:r w:rsidR="00C7618D">
        <w:rPr>
          <w:rFonts w:ascii="Arial" w:hAnsi="Arial" w:cs="Arial"/>
          <w:b/>
          <w:bCs/>
          <w:sz w:val="22"/>
          <w:szCs w:val="22"/>
        </w:rPr>
        <w:t>Sánchez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7618D">
        <w:rPr>
          <w:rFonts w:ascii="Arial" w:hAnsi="Arial" w:cs="Arial"/>
          <w:b/>
          <w:bCs/>
          <w:sz w:val="22"/>
          <w:szCs w:val="22"/>
        </w:rPr>
        <w:tab/>
      </w:r>
      <w:r w:rsidR="00C7618D">
        <w:rPr>
          <w:rFonts w:ascii="Arial" w:hAnsi="Arial" w:cs="Arial"/>
          <w:b/>
          <w:bCs/>
          <w:sz w:val="22"/>
          <w:szCs w:val="22"/>
        </w:rPr>
        <w:tab/>
      </w:r>
      <w:r w:rsidR="00C7618D">
        <w:rPr>
          <w:rFonts w:ascii="Arial" w:hAnsi="Arial" w:cs="Arial"/>
          <w:b/>
          <w:bCs/>
          <w:sz w:val="22"/>
          <w:szCs w:val="22"/>
        </w:rPr>
        <w:tab/>
      </w:r>
      <w:r w:rsidR="00C7618D">
        <w:rPr>
          <w:rFonts w:ascii="Arial" w:hAnsi="Arial" w:cs="Arial"/>
          <w:b/>
          <w:bCs/>
          <w:sz w:val="22"/>
          <w:szCs w:val="22"/>
        </w:rPr>
        <w:tab/>
        <w:t>Lenin Facio</w:t>
      </w:r>
    </w:p>
    <w:p w14:paraId="39F51B11" w14:textId="460FF965" w:rsidR="007650F9" w:rsidRPr="008C2396" w:rsidRDefault="00BE70DB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DF653D" wp14:editId="0CF09200">
                <wp:simplePos x="0" y="0"/>
                <wp:positionH relativeFrom="column">
                  <wp:posOffset>-1550715</wp:posOffset>
                </wp:positionH>
                <wp:positionV relativeFrom="paragraph">
                  <wp:posOffset>338065</wp:posOffset>
                </wp:positionV>
                <wp:extent cx="15840" cy="23760"/>
                <wp:effectExtent l="38100" t="38100" r="41910" b="5270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8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80651" id="Entrada de lápiz 40" o:spid="_x0000_s1026" type="#_x0000_t75" style="position:absolute;margin-left:-122.8pt;margin-top:25.9pt;width:2.7pt;height: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">
                <v:imagedata r:id="rId70" o:title=""/>
              </v:shape>
            </w:pict>
          </mc:Fallback>
        </mc:AlternateContent>
      </w:r>
      <w:r w:rsidR="00E45C7F"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B1C36F7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47568C3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740E22C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F3189F3" w14:textId="35B81C4C" w:rsidR="0008714F" w:rsidRPr="008C2396" w:rsidRDefault="00931811" w:rsidP="000871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2251EB" wp14:editId="067180B9">
                <wp:simplePos x="0" y="0"/>
                <wp:positionH relativeFrom="column">
                  <wp:posOffset>8668965</wp:posOffset>
                </wp:positionH>
                <wp:positionV relativeFrom="paragraph">
                  <wp:posOffset>3935625</wp:posOffset>
                </wp:positionV>
                <wp:extent cx="2160" cy="1080"/>
                <wp:effectExtent l="38100" t="19050" r="55245" b="5651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698F" id="Entrada de lápiz 71" o:spid="_x0000_s1026" type="#_x0000_t75" style="position:absolute;margin-left:681.75pt;margin-top:309.35pt;width:1.85pt;height: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">
                <v:imagedata r:id="rId9" o:title=""/>
              </v:shape>
            </w:pict>
          </mc:Fallback>
        </mc:AlternateContent>
      </w:r>
      <w:r w:rsidR="006348F3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4231DC" wp14:editId="29897C11">
                <wp:simplePos x="0" y="0"/>
                <wp:positionH relativeFrom="column">
                  <wp:posOffset>7493205</wp:posOffset>
                </wp:positionH>
                <wp:positionV relativeFrom="paragraph">
                  <wp:posOffset>348705</wp:posOffset>
                </wp:positionV>
                <wp:extent cx="3600" cy="4680"/>
                <wp:effectExtent l="38100" t="38100" r="53975" b="5270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3F0B" id="Entrada de lápiz 47" o:spid="_x0000_s1026" type="#_x0000_t75" style="position:absolute;margin-left:589.3pt;margin-top:26.75pt;width:1.7pt;height: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">
                <v:imagedata r:id="rId73" o:title=""/>
              </v:shape>
            </w:pict>
          </mc:Fallback>
        </mc:AlternateContent>
      </w:r>
      <w:r w:rsidR="008B67ED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B5DDC7" wp14:editId="689BAA3D">
                <wp:simplePos x="0" y="0"/>
                <wp:positionH relativeFrom="column">
                  <wp:posOffset>9589845</wp:posOffset>
                </wp:positionH>
                <wp:positionV relativeFrom="paragraph">
                  <wp:posOffset>2610945</wp:posOffset>
                </wp:positionV>
                <wp:extent cx="601920" cy="658800"/>
                <wp:effectExtent l="38100" t="38100" r="46355" b="4635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192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8402" id="Entrada de lápiz 46" o:spid="_x0000_s1026" type="#_x0000_t75" style="position:absolute;margin-left:754.4pt;margin-top:204.9pt;width:48.8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">
                <v:imagedata r:id="rId75" o:title=""/>
              </v:shape>
            </w:pict>
          </mc:Fallback>
        </mc:AlternateConten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B56D2B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A86128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482C546" w14:textId="2BA732FB" w:rsidR="00752596" w:rsidRPr="008C2396" w:rsidRDefault="00E847F9" w:rsidP="00E847F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instrText xml:space="preserve"> TIME \@ "dd/MM/yyyy" </w:instrTex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fldChar w:fldCharType="separate"/>
            </w:r>
            <w:r w:rsidR="007164FA">
              <w:rPr>
                <w:rFonts w:ascii="Arial" w:hAnsi="Arial" w:cs="Arial"/>
                <w:b/>
                <w:noProof/>
                <w:color w:val="D9D9D9"/>
                <w:sz w:val="22"/>
                <w:szCs w:val="22"/>
                <w:lang w:val="es-MX"/>
              </w:rPr>
              <w:t>03/03/2022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fldChar w:fldCharType="end"/>
            </w:r>
          </w:p>
        </w:tc>
        <w:tc>
          <w:tcPr>
            <w:tcW w:w="1662" w:type="dxa"/>
            <w:shd w:val="clear" w:color="auto" w:fill="A50021"/>
          </w:tcPr>
          <w:p w14:paraId="67D6F9A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D3452B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031EDFA4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CDD5BF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BF0D877" w14:textId="77777777" w:rsidTr="007B39EE">
        <w:trPr>
          <w:trHeight w:val="7204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2764B40" w14:textId="60D6AA4C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1F31CAB1" w14:textId="0745C1BC" w:rsidR="00C5127D" w:rsidRPr="008C2396" w:rsidRDefault="007B39E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2B998DA7" wp14:editId="78D53D44">
                  <wp:simplePos x="0" y="0"/>
                  <wp:positionH relativeFrom="column">
                    <wp:posOffset>812165</wp:posOffset>
                  </wp:positionH>
                  <wp:positionV relativeFrom="page">
                    <wp:posOffset>669925</wp:posOffset>
                  </wp:positionV>
                  <wp:extent cx="4213225" cy="3684905"/>
                  <wp:effectExtent l="0" t="0" r="0" b="0"/>
                  <wp:wrapThrough wrapText="bothSides">
                    <wp:wrapPolygon edited="0">
                      <wp:start x="0" y="0"/>
                      <wp:lineTo x="0" y="21440"/>
                      <wp:lineTo x="21486" y="21440"/>
                      <wp:lineTo x="21486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225" cy="368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127D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="00C5127D"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5127D"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="00C5127D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439BD1E" w14:textId="3B0D4611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619196A" w14:textId="42F4BE29" w:rsidR="00E442EC" w:rsidRPr="008C2396" w:rsidRDefault="00BE70DB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4144" behindDoc="0" locked="0" layoutInCell="1" allowOverlap="1" wp14:anchorId="364B339D" wp14:editId="5070661C">
                      <wp:simplePos x="0" y="0"/>
                      <wp:positionH relativeFrom="column">
                        <wp:posOffset>2973495</wp:posOffset>
                      </wp:positionH>
                      <wp:positionV relativeFrom="paragraph">
                        <wp:posOffset>668120</wp:posOffset>
                      </wp:positionV>
                      <wp:extent cx="94680" cy="120600"/>
                      <wp:effectExtent l="38100" t="38100" r="57785" b="51435"/>
                      <wp:wrapNone/>
                      <wp:docPr id="43" name="Entrada de lápiz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80" cy="12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4F4BC" id="Entrada de lápiz 43" o:spid="_x0000_s1026" type="#_x0000_t75" style="position:absolute;margin-left:233.45pt;margin-top:51.9pt;width:8.85pt;height:10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">
                      <v:imagedata r:id="rId7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3120" behindDoc="0" locked="0" layoutInCell="1" allowOverlap="1" wp14:anchorId="42A383A6" wp14:editId="623513ED">
                      <wp:simplePos x="0" y="0"/>
                      <wp:positionH relativeFrom="column">
                        <wp:posOffset>2913735</wp:posOffset>
                      </wp:positionH>
                      <wp:positionV relativeFrom="paragraph">
                        <wp:posOffset>724280</wp:posOffset>
                      </wp:positionV>
                      <wp:extent cx="88920" cy="74160"/>
                      <wp:effectExtent l="38100" t="19050" r="44450" b="40640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92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F8BEFA" id="Entrada de lápiz 42" o:spid="_x0000_s1026" type="#_x0000_t75" style="position:absolute;margin-left:228.75pt;margin-top:56.35pt;width:8.4pt;height:7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">
                      <v:imagedata r:id="rId80" o:title=""/>
                    </v:shape>
                  </w:pict>
                </mc:Fallback>
              </mc:AlternateContent>
            </w:r>
          </w:p>
        </w:tc>
      </w:tr>
      <w:tr w:rsidR="00C5127D" w:rsidRPr="008C2396" w14:paraId="1AFFEC5E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1AD28B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1C60189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71B9D99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E77B66D" w14:textId="39A8920C" w:rsidR="00265C50" w:rsidRDefault="00802D53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soluci</w:t>
            </w:r>
            <w:r w:rsidR="00DA2F48">
              <w:rPr>
                <w:rFonts w:ascii="Arial" w:hAnsi="Arial" w:cs="Arial"/>
                <w:color w:val="A6A6A6"/>
                <w:sz w:val="22"/>
                <w:szCs w:val="22"/>
              </w:rPr>
              <w:t xml:space="preserve">ón </w:t>
            </w:r>
            <w:r w:rsidR="00FD49F4">
              <w:rPr>
                <w:rFonts w:ascii="Arial" w:hAnsi="Arial" w:cs="Arial"/>
                <w:color w:val="A6A6A6"/>
                <w:sz w:val="22"/>
                <w:szCs w:val="22"/>
              </w:rPr>
              <w:t xml:space="preserve">logra la creación de un sitio web que permita agilizar </w:t>
            </w:r>
            <w:r w:rsidR="00265C50">
              <w:rPr>
                <w:rFonts w:ascii="Arial" w:hAnsi="Arial" w:cs="Arial"/>
                <w:color w:val="A6A6A6"/>
                <w:sz w:val="22"/>
                <w:szCs w:val="22"/>
              </w:rPr>
              <w:t xml:space="preserve">el proceso legal de una demanda, desde la creación de la demanda hasta el pago de </w:t>
            </w:r>
            <w:r w:rsidR="00B67EB9">
              <w:rPr>
                <w:rFonts w:ascii="Arial" w:hAnsi="Arial" w:cs="Arial"/>
                <w:color w:val="A6A6A6"/>
                <w:sz w:val="22"/>
                <w:szCs w:val="22"/>
              </w:rPr>
              <w:t>esta</w:t>
            </w:r>
            <w:r w:rsidR="00265C50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3CEA0B0A" w14:textId="77777777" w:rsidR="003F3F48" w:rsidRDefault="003F3F48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55E3541" w14:textId="49CB2AC2" w:rsidR="003F3F48" w:rsidRDefault="003F3F48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solución cuenta </w:t>
            </w:r>
            <w:r w:rsidR="00B67EB9">
              <w:rPr>
                <w:rFonts w:ascii="Arial" w:hAnsi="Arial" w:cs="Arial"/>
                <w:color w:val="A6A6A6"/>
                <w:sz w:val="22"/>
                <w:szCs w:val="22"/>
              </w:rPr>
              <w:t xml:space="preserve">con </w:t>
            </w:r>
            <w:r w:rsidR="00491F06">
              <w:rPr>
                <w:rFonts w:ascii="Arial" w:hAnsi="Arial" w:cs="Arial"/>
                <w:color w:val="A6A6A6"/>
                <w:sz w:val="22"/>
                <w:szCs w:val="22"/>
              </w:rPr>
              <w:t xml:space="preserve">un </w:t>
            </w:r>
            <w:r w:rsidR="00712A5E">
              <w:rPr>
                <w:rFonts w:ascii="Arial" w:hAnsi="Arial" w:cs="Arial"/>
                <w:color w:val="A6A6A6"/>
                <w:sz w:val="22"/>
                <w:szCs w:val="22"/>
              </w:rPr>
              <w:t>formulario para la creación de una nueva cuenta y con uno para el Inicio de sesión</w:t>
            </w:r>
            <w:r w:rsidR="00F64D68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376D3F4" w14:textId="77777777" w:rsidR="006F55A3" w:rsidRDefault="006F55A3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2CA1772" w14:textId="1DFEA1F6" w:rsidR="006F55A3" w:rsidRDefault="00286CEB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Cuenta con </w:t>
            </w:r>
            <w:r w:rsidR="00B67295">
              <w:rPr>
                <w:rFonts w:ascii="Arial" w:hAnsi="Arial" w:cs="Arial"/>
                <w:color w:val="A6A6A6"/>
                <w:sz w:val="22"/>
                <w:szCs w:val="22"/>
              </w:rPr>
              <w:t xml:space="preserve">un formulario para capturar </w:t>
            </w:r>
            <w:r w:rsidR="00FD544F">
              <w:rPr>
                <w:rFonts w:ascii="Arial" w:hAnsi="Arial" w:cs="Arial"/>
                <w:color w:val="A6A6A6"/>
                <w:sz w:val="22"/>
                <w:szCs w:val="22"/>
              </w:rPr>
              <w:t xml:space="preserve">los datos para </w:t>
            </w:r>
            <w:r w:rsidR="00167304">
              <w:rPr>
                <w:rFonts w:ascii="Arial" w:hAnsi="Arial" w:cs="Arial"/>
                <w:color w:val="A6A6A6"/>
                <w:sz w:val="22"/>
                <w:szCs w:val="22"/>
              </w:rPr>
              <w:t>completar la de</w:t>
            </w:r>
            <w:r w:rsidR="005F72C9">
              <w:rPr>
                <w:rFonts w:ascii="Arial" w:hAnsi="Arial" w:cs="Arial"/>
                <w:color w:val="A6A6A6"/>
                <w:sz w:val="22"/>
                <w:szCs w:val="22"/>
              </w:rPr>
              <w:t>manda</w:t>
            </w:r>
            <w:r w:rsidR="00C9050A">
              <w:rPr>
                <w:rFonts w:ascii="Arial" w:hAnsi="Arial" w:cs="Arial"/>
                <w:color w:val="A6A6A6"/>
                <w:sz w:val="22"/>
                <w:szCs w:val="22"/>
              </w:rPr>
              <w:t xml:space="preserve"> y que se genere el documento legal en Word.</w:t>
            </w:r>
          </w:p>
          <w:p w14:paraId="6DC8AFD9" w14:textId="0E910583" w:rsidR="00733C0D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Cuenta con un apartado para que el usuario realice el pago de la demanda.</w:t>
            </w:r>
          </w:p>
          <w:p w14:paraId="268D604D" w14:textId="77777777" w:rsidR="00733C0D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AD53DF6" w14:textId="77777777" w:rsidR="00733C0D" w:rsidRDefault="00C9050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Cuenta con </w:t>
            </w:r>
            <w:r w:rsidR="00B15ED1">
              <w:rPr>
                <w:rFonts w:ascii="Arial" w:hAnsi="Arial" w:cs="Arial"/>
                <w:color w:val="A6A6A6"/>
                <w:sz w:val="22"/>
                <w:szCs w:val="22"/>
              </w:rPr>
              <w:t xml:space="preserve">un </w:t>
            </w:r>
            <w:proofErr w:type="spellStart"/>
            <w:r w:rsidR="00B15ED1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="00B15ED1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5F6A21">
              <w:rPr>
                <w:rFonts w:ascii="Arial" w:hAnsi="Arial" w:cs="Arial"/>
                <w:color w:val="A6A6A6"/>
                <w:sz w:val="22"/>
                <w:szCs w:val="22"/>
              </w:rPr>
              <w:t>para que el usuario pueda estar al tanto de</w:t>
            </w:r>
            <w:r w:rsidR="00060695">
              <w:rPr>
                <w:rFonts w:ascii="Arial" w:hAnsi="Arial" w:cs="Arial"/>
                <w:color w:val="A6A6A6"/>
                <w:sz w:val="22"/>
                <w:szCs w:val="22"/>
              </w:rPr>
              <w:t xml:space="preserve"> las últimas actualizaciones de su proceso legal.</w:t>
            </w:r>
            <w:r w:rsidR="00733C0D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31900E4F" w14:textId="77777777" w:rsidR="00733C0D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D23A4D" w14:textId="77777777" w:rsidR="00733C0D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Cuenta con un servicio de notificaciones vía email para notificar al usuario, avances o comentarios agregados por el administrador. </w:t>
            </w:r>
          </w:p>
          <w:p w14:paraId="3EBB4852" w14:textId="77777777" w:rsidR="00733C0D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765F60" w14:textId="3C0F8220" w:rsidR="00060695" w:rsidRDefault="00733C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</w:t>
            </w:r>
            <w:r w:rsidR="00E517B0">
              <w:rPr>
                <w:rFonts w:ascii="Arial" w:hAnsi="Arial" w:cs="Arial"/>
                <w:color w:val="A6A6A6"/>
                <w:sz w:val="22"/>
                <w:szCs w:val="22"/>
              </w:rPr>
              <w:t>uenta con un servicio</w:t>
            </w:r>
            <w:r w:rsidR="00D75FDF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E753C9">
              <w:rPr>
                <w:rFonts w:ascii="Arial" w:hAnsi="Arial" w:cs="Arial"/>
                <w:color w:val="A6A6A6"/>
                <w:sz w:val="22"/>
                <w:szCs w:val="22"/>
              </w:rPr>
              <w:t xml:space="preserve">para notificar al administrador </w:t>
            </w:r>
            <w:r w:rsidR="00D75FDF">
              <w:rPr>
                <w:rFonts w:ascii="Arial" w:hAnsi="Arial" w:cs="Arial"/>
                <w:color w:val="A6A6A6"/>
                <w:sz w:val="22"/>
                <w:szCs w:val="22"/>
              </w:rPr>
              <w:t>cada que se genere una nueva demanda.</w:t>
            </w:r>
          </w:p>
          <w:p w14:paraId="28A84458" w14:textId="77777777" w:rsidR="00D75FDF" w:rsidRDefault="00D75FDF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FA809A5" w14:textId="45FD2A0E" w:rsidR="00D75FDF" w:rsidRPr="00733C0D" w:rsidRDefault="00E054FB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Cuenta con un apartado </w:t>
            </w:r>
            <w:r w:rsidR="00534817">
              <w:rPr>
                <w:rFonts w:ascii="Arial" w:hAnsi="Arial" w:cs="Arial"/>
                <w:color w:val="A6A6A6"/>
                <w:sz w:val="22"/>
                <w:szCs w:val="22"/>
              </w:rPr>
              <w:t xml:space="preserve">para que el administrador </w:t>
            </w:r>
            <w:r w:rsidR="00EC603E">
              <w:rPr>
                <w:rFonts w:ascii="Arial" w:hAnsi="Arial" w:cs="Arial"/>
                <w:color w:val="A6A6A6"/>
                <w:sz w:val="22"/>
                <w:szCs w:val="22"/>
              </w:rPr>
              <w:t xml:space="preserve">puede </w:t>
            </w:r>
            <w:r w:rsidR="00043CA6">
              <w:rPr>
                <w:rFonts w:ascii="Arial" w:hAnsi="Arial" w:cs="Arial"/>
                <w:color w:val="A6A6A6"/>
                <w:sz w:val="22"/>
                <w:szCs w:val="22"/>
              </w:rPr>
              <w:t xml:space="preserve">agregar actualizaciones y comentarios </w:t>
            </w:r>
            <w:r w:rsidR="00975159">
              <w:rPr>
                <w:rFonts w:ascii="Arial" w:hAnsi="Arial" w:cs="Arial"/>
                <w:color w:val="A6A6A6"/>
                <w:sz w:val="22"/>
                <w:szCs w:val="22"/>
              </w:rPr>
              <w:t>en el proceso legal</w:t>
            </w:r>
          </w:p>
          <w:p w14:paraId="1B0AAA1A" w14:textId="77777777" w:rsidR="00491F06" w:rsidRDefault="00491F0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86C589C" w14:textId="77777777" w:rsidR="00491F06" w:rsidRDefault="00491F0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979F36A" w14:textId="72769390" w:rsidR="00B36D46" w:rsidRDefault="000C02DE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Permite al usuario crear una cuenta, iniciar sesión, </w:t>
            </w:r>
            <w:r w:rsidR="00393298">
              <w:rPr>
                <w:rFonts w:ascii="Arial" w:hAnsi="Arial" w:cs="Arial"/>
                <w:color w:val="A6A6A6"/>
                <w:sz w:val="22"/>
                <w:szCs w:val="22"/>
              </w:rPr>
              <w:t xml:space="preserve">realizar una demanda, </w:t>
            </w:r>
            <w:r w:rsidR="002B3EE3">
              <w:rPr>
                <w:rFonts w:ascii="Arial" w:hAnsi="Arial" w:cs="Arial"/>
                <w:color w:val="A6A6A6"/>
                <w:sz w:val="22"/>
                <w:szCs w:val="22"/>
              </w:rPr>
              <w:t xml:space="preserve">realizar el pago de la demanda, </w:t>
            </w:r>
            <w:r w:rsidR="00393298">
              <w:rPr>
                <w:rFonts w:ascii="Arial" w:hAnsi="Arial" w:cs="Arial"/>
                <w:color w:val="A6A6A6"/>
                <w:sz w:val="22"/>
                <w:szCs w:val="22"/>
              </w:rPr>
              <w:t xml:space="preserve">ver el seguimiento del proceso legal, recibir notificaciones del proceso </w:t>
            </w:r>
            <w:r w:rsidR="002B3EE3">
              <w:rPr>
                <w:rFonts w:ascii="Arial" w:hAnsi="Arial" w:cs="Arial"/>
                <w:color w:val="A6A6A6"/>
                <w:sz w:val="22"/>
                <w:szCs w:val="22"/>
              </w:rPr>
              <w:t>y cerrar sesión.</w:t>
            </w:r>
          </w:p>
          <w:p w14:paraId="467BF483" w14:textId="6D978A51" w:rsidR="008355CE" w:rsidRPr="0027337C" w:rsidRDefault="002B3EE3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Permite al administrador recibir </w:t>
            </w:r>
            <w:r w:rsidR="00FE52E1">
              <w:rPr>
                <w:rFonts w:ascii="Arial" w:hAnsi="Arial" w:cs="Arial"/>
                <w:color w:val="A6A6A6"/>
                <w:sz w:val="22"/>
                <w:szCs w:val="22"/>
              </w:rPr>
              <w:t xml:space="preserve">el pago de la </w:t>
            </w:r>
            <w:r w:rsidR="00BA573F">
              <w:rPr>
                <w:rFonts w:ascii="Arial" w:hAnsi="Arial" w:cs="Arial"/>
                <w:color w:val="A6A6A6"/>
                <w:sz w:val="22"/>
                <w:szCs w:val="22"/>
              </w:rPr>
              <w:t xml:space="preserve">demanda, generar el </w:t>
            </w:r>
            <w:r w:rsidR="0027337C">
              <w:rPr>
                <w:rFonts w:ascii="Arial" w:hAnsi="Arial" w:cs="Arial"/>
                <w:color w:val="A6A6A6"/>
                <w:sz w:val="22"/>
                <w:szCs w:val="22"/>
              </w:rPr>
              <w:t xml:space="preserve">documento legal en Word, </w:t>
            </w:r>
            <w:r w:rsidR="00033737">
              <w:rPr>
                <w:rFonts w:ascii="Arial" w:hAnsi="Arial" w:cs="Arial"/>
                <w:color w:val="A6A6A6"/>
                <w:sz w:val="22"/>
                <w:szCs w:val="22"/>
              </w:rPr>
              <w:t>realizar actualizaciones y generar comentarios del proceso legal.</w:t>
            </w:r>
          </w:p>
        </w:tc>
      </w:tr>
      <w:tr w:rsidR="006962B9" w:rsidRPr="008C2396" w14:paraId="6025464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D9CFC67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D750FB7" w14:textId="3FD72E98" w:rsidR="006962B9" w:rsidRDefault="00191A67" w:rsidP="00C33F61">
            <w:pPr>
              <w:rPr>
                <w:rFonts w:ascii="Arial" w:hAnsi="Arial" w:cs="Arial"/>
                <w:noProof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9829213" wp14:editId="3D12BAC2">
                      <wp:simplePos x="0" y="0"/>
                      <wp:positionH relativeFrom="column">
                        <wp:posOffset>6783235</wp:posOffset>
                      </wp:positionH>
                      <wp:positionV relativeFrom="paragraph">
                        <wp:posOffset>-471980</wp:posOffset>
                      </wp:positionV>
                      <wp:extent cx="23040" cy="1440"/>
                      <wp:effectExtent l="38100" t="57150" r="53340" b="55880"/>
                      <wp:wrapNone/>
                      <wp:docPr id="85" name="Entrada de lápiz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4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2DE93D" id="Entrada de lápiz 85" o:spid="_x0000_s1026" type="#_x0000_t75" style="position:absolute;margin-left:533.4pt;margin-top:-37.85pt;width:3.2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55B4B8F2" wp14:editId="7D669875">
                      <wp:simplePos x="0" y="0"/>
                      <wp:positionH relativeFrom="column">
                        <wp:posOffset>6437995</wp:posOffset>
                      </wp:positionH>
                      <wp:positionV relativeFrom="paragraph">
                        <wp:posOffset>-1280180</wp:posOffset>
                      </wp:positionV>
                      <wp:extent cx="59400" cy="14040"/>
                      <wp:effectExtent l="38100" t="38100" r="55245" b="43180"/>
                      <wp:wrapNone/>
                      <wp:docPr id="84" name="Entrada de lápiz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0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E34890" id="Entrada de lápiz 84" o:spid="_x0000_s1026" type="#_x0000_t75" style="position:absolute;margin-left:506.25pt;margin-top:-101.5pt;width:6.1pt;height: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">
                      <v:imagedata r:id="rId84" o:title=""/>
                    </v:shape>
                  </w:pict>
                </mc:Fallback>
              </mc:AlternateContent>
            </w:r>
            <w:r w:rsidR="00E40EC3"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0866026" wp14:editId="7B6AB0C7">
                      <wp:simplePos x="0" y="0"/>
                      <wp:positionH relativeFrom="column">
                        <wp:posOffset>5930395</wp:posOffset>
                      </wp:positionH>
                      <wp:positionV relativeFrom="paragraph">
                        <wp:posOffset>-594980</wp:posOffset>
                      </wp:positionV>
                      <wp:extent cx="30960" cy="360"/>
                      <wp:effectExtent l="38100" t="38100" r="45720" b="57150"/>
                      <wp:wrapNone/>
                      <wp:docPr id="83" name="Entrada de lápiz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504C21" id="Entrada de lápiz 83" o:spid="_x0000_s1026" type="#_x0000_t75" style="position:absolute;margin-left:466.25pt;margin-top:-47.55pt;width:3.8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">
                      <v:imagedata r:id="rId40" o:title=""/>
                    </v:shape>
                  </w:pict>
                </mc:Fallback>
              </mc:AlternateContent>
            </w:r>
            <w:r w:rsidR="00E40EC3"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ACC6B3C" wp14:editId="6E5ED894">
                      <wp:simplePos x="0" y="0"/>
                      <wp:positionH relativeFrom="column">
                        <wp:posOffset>6638515</wp:posOffset>
                      </wp:positionH>
                      <wp:positionV relativeFrom="paragraph">
                        <wp:posOffset>-795560</wp:posOffset>
                      </wp:positionV>
                      <wp:extent cx="3600" cy="3960"/>
                      <wp:effectExtent l="38100" t="38100" r="53975" b="53340"/>
                      <wp:wrapNone/>
                      <wp:docPr id="82" name="Entrada de lápiz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E40DEB" id="Entrada de lápiz 82" o:spid="_x0000_s1026" type="#_x0000_t75" style="position:absolute;margin-left:522pt;margin-top:-63.35pt;width:1.7pt;height: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">
                      <v:imagedata r:id="rId9" o:title=""/>
                    </v:shape>
                  </w:pict>
                </mc:Fallback>
              </mc:AlternateContent>
            </w:r>
            <w:r w:rsidR="00E40EC3"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8F52D87" wp14:editId="122B5233">
                      <wp:simplePos x="0" y="0"/>
                      <wp:positionH relativeFrom="column">
                        <wp:posOffset>6243955</wp:posOffset>
                      </wp:positionH>
                      <wp:positionV relativeFrom="paragraph">
                        <wp:posOffset>-1586780</wp:posOffset>
                      </wp:positionV>
                      <wp:extent cx="49320" cy="625680"/>
                      <wp:effectExtent l="38100" t="38100" r="46355" b="41275"/>
                      <wp:wrapNone/>
                      <wp:docPr id="81" name="Entrada de lápiz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20" cy="62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E5805B" id="Entrada de lápiz 81" o:spid="_x0000_s1026" type="#_x0000_t75" style="position:absolute;margin-left:490.95pt;margin-top:-125.65pt;width:5.3pt;height:5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">
                      <v:imagedata r:id="rId88" o:title=""/>
                    </v:shape>
                  </w:pict>
                </mc:Fallback>
              </mc:AlternateContent>
            </w:r>
            <w:r w:rsidR="00CB38F8"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5E6F88A" wp14:editId="31EE6EAC">
                      <wp:simplePos x="0" y="0"/>
                      <wp:positionH relativeFrom="column">
                        <wp:posOffset>7305955</wp:posOffset>
                      </wp:positionH>
                      <wp:positionV relativeFrom="paragraph">
                        <wp:posOffset>-1259900</wp:posOffset>
                      </wp:positionV>
                      <wp:extent cx="240480" cy="702000"/>
                      <wp:effectExtent l="38100" t="38100" r="45720" b="41275"/>
                      <wp:wrapNone/>
                      <wp:docPr id="80" name="Entrada de lápiz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480" cy="70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3928B" id="Entrada de lápiz 80" o:spid="_x0000_s1026" type="#_x0000_t75" style="position:absolute;margin-left:574.55pt;margin-top:-99.9pt;width:20.4pt;height:5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">
                      <v:imagedata r:id="rId90" o:title=""/>
                    </v:shape>
                  </w:pict>
                </mc:Fallback>
              </mc:AlternateContent>
            </w:r>
            <w:r w:rsidR="0086348B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>-</w:t>
            </w:r>
            <w:r w:rsidR="00975159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>El sistema permit</w:t>
            </w:r>
            <w:r w:rsidR="005478C7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 xml:space="preserve">e </w:t>
            </w:r>
            <w:r w:rsidR="00560F80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>crear una nueva</w:t>
            </w:r>
            <w:r w:rsidR="0086348B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 xml:space="preserve"> cuenta</w:t>
            </w:r>
            <w:r w:rsidR="00560F80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 xml:space="preserve"> </w:t>
            </w:r>
            <w:r w:rsidR="0086348B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>o</w:t>
            </w:r>
            <w:r w:rsidR="00560F80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 xml:space="preserve"> iniciar sesión</w:t>
            </w:r>
            <w:r w:rsidR="0086348B"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t>.</w:t>
            </w:r>
          </w:p>
          <w:p w14:paraId="44B2F5C2" w14:textId="77777777" w:rsidR="0086348B" w:rsidRDefault="005478C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-El sistema per</w:t>
            </w:r>
            <w:r w:rsidR="000A3E9A">
              <w:rPr>
                <w:rFonts w:ascii="Arial" w:hAnsi="Arial" w:cs="Arial"/>
                <w:color w:val="A6A6A6"/>
                <w:sz w:val="22"/>
                <w:szCs w:val="22"/>
              </w:rPr>
              <w:t>mite generar una demanda a través de un formulario.</w:t>
            </w:r>
          </w:p>
          <w:p w14:paraId="46689040" w14:textId="77777777" w:rsidR="000A3E9A" w:rsidRDefault="001F5C3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-Al terminar de llenar el formulario se procede al pago.</w:t>
            </w:r>
          </w:p>
          <w:p w14:paraId="7BA80A52" w14:textId="77777777" w:rsidR="001F5C36" w:rsidRDefault="001F5C3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-El sistema </w:t>
            </w:r>
            <w:r w:rsidR="00C83EBE">
              <w:rPr>
                <w:rFonts w:ascii="Arial" w:hAnsi="Arial" w:cs="Arial"/>
                <w:color w:val="A6A6A6"/>
                <w:sz w:val="22"/>
                <w:szCs w:val="22"/>
              </w:rPr>
              <w:t xml:space="preserve">permite </w:t>
            </w:r>
            <w:r w:rsidR="00E1145D">
              <w:rPr>
                <w:rFonts w:ascii="Arial" w:hAnsi="Arial" w:cs="Arial"/>
                <w:color w:val="A6A6A6"/>
                <w:sz w:val="22"/>
                <w:szCs w:val="22"/>
              </w:rPr>
              <w:t xml:space="preserve">al usuario elegir la forma de pago. </w:t>
            </w:r>
          </w:p>
          <w:p w14:paraId="19954158" w14:textId="77777777" w:rsidR="00E1145D" w:rsidRDefault="00E1145D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-El sistema permite al usuario ver </w:t>
            </w:r>
            <w:r w:rsidR="002E57EF">
              <w:rPr>
                <w:rFonts w:ascii="Arial" w:hAnsi="Arial" w:cs="Arial"/>
                <w:color w:val="A6A6A6"/>
                <w:sz w:val="22"/>
                <w:szCs w:val="22"/>
              </w:rPr>
              <w:t>como va su proceso legal.</w:t>
            </w:r>
          </w:p>
          <w:p w14:paraId="04163C79" w14:textId="77777777" w:rsidR="002E57EF" w:rsidRDefault="002E57E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-El sistema envía una notificación vía email al usuario, cada que el administrador realice actualizaciones </w:t>
            </w:r>
            <w:r w:rsidR="00555547">
              <w:rPr>
                <w:rFonts w:ascii="Arial" w:hAnsi="Arial" w:cs="Arial"/>
                <w:color w:val="A6A6A6"/>
                <w:sz w:val="22"/>
                <w:szCs w:val="22"/>
              </w:rPr>
              <w:t>o agregue comentarios al proceso legal.</w:t>
            </w:r>
          </w:p>
          <w:p w14:paraId="4C747F03" w14:textId="2A8F4D5E" w:rsidR="00F20E86" w:rsidRDefault="00F20E8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-El sistema permite </w:t>
            </w:r>
            <w:r w:rsidR="00555F4D">
              <w:rPr>
                <w:rFonts w:ascii="Arial" w:hAnsi="Arial" w:cs="Arial"/>
                <w:color w:val="A6A6A6"/>
                <w:sz w:val="22"/>
                <w:szCs w:val="22"/>
              </w:rPr>
              <w:t xml:space="preserve">al administrador ver los pagos que se han </w:t>
            </w:r>
            <w:r w:rsidR="000D12FF">
              <w:rPr>
                <w:rFonts w:ascii="Arial" w:hAnsi="Arial" w:cs="Arial"/>
                <w:color w:val="A6A6A6"/>
                <w:sz w:val="22"/>
                <w:szCs w:val="22"/>
              </w:rPr>
              <w:t>realizado.</w:t>
            </w:r>
          </w:p>
          <w:p w14:paraId="3F6AD1F4" w14:textId="77777777" w:rsidR="000D12FF" w:rsidRDefault="000D12F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-El sistema permite al adminis</w:t>
            </w:r>
            <w:r w:rsidR="00D42463">
              <w:rPr>
                <w:rFonts w:ascii="Arial" w:hAnsi="Arial" w:cs="Arial"/>
                <w:color w:val="A6A6A6"/>
                <w:sz w:val="22"/>
                <w:szCs w:val="22"/>
              </w:rPr>
              <w:t xml:space="preserve">trador </w:t>
            </w:r>
            <w:r w:rsidR="009769DC">
              <w:rPr>
                <w:rFonts w:ascii="Arial" w:hAnsi="Arial" w:cs="Arial"/>
                <w:color w:val="A6A6A6"/>
                <w:sz w:val="22"/>
                <w:szCs w:val="22"/>
              </w:rPr>
              <w:t>realizar actualizaciones y agregar comentarios al proceso legal.</w:t>
            </w:r>
          </w:p>
          <w:p w14:paraId="13652FB9" w14:textId="77777777" w:rsidR="00795782" w:rsidRDefault="0079578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-El sistema envía notificaciones al administrador cada vez que se genera una nueva demanda.</w:t>
            </w:r>
          </w:p>
          <w:p w14:paraId="7A8BCC30" w14:textId="20EAD7F8" w:rsidR="00795782" w:rsidRPr="008C2396" w:rsidRDefault="0079578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-El sistema genera </w:t>
            </w:r>
            <w:r w:rsidR="00731E86">
              <w:rPr>
                <w:rFonts w:ascii="Arial" w:hAnsi="Arial" w:cs="Arial"/>
                <w:color w:val="A6A6A6"/>
                <w:sz w:val="22"/>
                <w:szCs w:val="22"/>
              </w:rPr>
              <w:t>automáticamente el formato legal en Word con los datos del formulario.</w:t>
            </w:r>
          </w:p>
        </w:tc>
      </w:tr>
      <w:tr w:rsidR="00D51922" w:rsidRPr="008C2396" w14:paraId="34CB95D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106AB0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032CE00" w14:textId="77777777" w:rsidR="00D51922" w:rsidRDefault="00F4378C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-El sistema guía al usuario en cada página web.</w:t>
            </w:r>
          </w:p>
          <w:p w14:paraId="3F710124" w14:textId="77777777" w:rsidR="00F4378C" w:rsidRDefault="00F4378C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-El sistema es responsivo para que se visualice en cualquier dispositivo.</w:t>
            </w:r>
          </w:p>
          <w:p w14:paraId="2D68B231" w14:textId="77777777" w:rsidR="00F4378C" w:rsidRDefault="006B411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-El sistema cuenta con UI/UX para mejorar la visita del usuario.</w:t>
            </w:r>
          </w:p>
          <w:p w14:paraId="47DAED3A" w14:textId="23AB3CDB" w:rsidR="006B4118" w:rsidRPr="008C2396" w:rsidRDefault="006B411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-EL sistema responde en menos de 5 segundos.</w:t>
            </w:r>
          </w:p>
        </w:tc>
      </w:tr>
      <w:tr w:rsidR="00406976" w:rsidRPr="008C2396" w14:paraId="0ADE59D1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4D595D4" w14:textId="7C97E62C" w:rsidR="00406976" w:rsidRPr="008C2396" w:rsidRDefault="00684E5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|</w:t>
            </w:r>
            <w:r w:rsidR="00406976"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406976"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0E193C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8EFD246" w14:textId="63A0F28D" w:rsidR="00406976" w:rsidRPr="008C2396" w:rsidRDefault="00942448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085F16D" wp14:editId="0C7890A6">
                      <wp:simplePos x="0" y="0"/>
                      <wp:positionH relativeFrom="column">
                        <wp:posOffset>1905156</wp:posOffset>
                      </wp:positionH>
                      <wp:positionV relativeFrom="paragraph">
                        <wp:posOffset>9281</wp:posOffset>
                      </wp:positionV>
                      <wp:extent cx="354960" cy="267120"/>
                      <wp:effectExtent l="38100" t="38100" r="64770" b="76200"/>
                      <wp:wrapNone/>
                      <wp:docPr id="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960" cy="26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95131" id="Entrada de lápiz 37" o:spid="_x0000_s1026" type="#_x0000_t75" style="position:absolute;margin-left:148.6pt;margin-top:-.65pt;width:30.8pt;height:23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">
                      <v:imagedata r:id="rId9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11B14555" wp14:editId="78BFC819">
                      <wp:simplePos x="0" y="0"/>
                      <wp:positionH relativeFrom="column">
                        <wp:posOffset>42516</wp:posOffset>
                      </wp:positionH>
                      <wp:positionV relativeFrom="paragraph">
                        <wp:posOffset>20081</wp:posOffset>
                      </wp:positionV>
                      <wp:extent cx="394920" cy="280800"/>
                      <wp:effectExtent l="38100" t="38100" r="62865" b="62230"/>
                      <wp:wrapNone/>
                      <wp:docPr id="36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920" cy="28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377A2B" id="Entrada de lápiz 36" o:spid="_x0000_s1026" type="#_x0000_t75" style="position:absolute;margin-left:1.95pt;margin-top:.2pt;width:33.95pt;height:24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">
                      <v:imagedata r:id="rId94" o:title=""/>
                    </v:shape>
                  </w:pict>
                </mc:Fallback>
              </mc:AlternateContent>
            </w:r>
          </w:p>
          <w:p w14:paraId="3362A71D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AB1DBA6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608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E37B9C4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E8F271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F28509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8A8640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F12631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F6F6D0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0B75874" w14:textId="48B3404B" w:rsidR="00406976" w:rsidRPr="00D1764B" w:rsidRDefault="00942448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1FB65C08" wp14:editId="1472C804">
                      <wp:simplePos x="0" y="0"/>
                      <wp:positionH relativeFrom="column">
                        <wp:posOffset>31356</wp:posOffset>
                      </wp:positionH>
                      <wp:positionV relativeFrom="paragraph">
                        <wp:posOffset>28186</wp:posOffset>
                      </wp:positionV>
                      <wp:extent cx="390240" cy="251280"/>
                      <wp:effectExtent l="38100" t="57150" r="67310" b="53975"/>
                      <wp:wrapNone/>
                      <wp:docPr id="38" name="Entrada de lápiz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25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1C856" id="Entrada de lápiz 38" o:spid="_x0000_s1026" type="#_x0000_t75" style="position:absolute;margin-left:1.05pt;margin-top:.8pt;width:33.6pt;height:2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">
                      <v:imagedata r:id="rId96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4C90D9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01C381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59FEF6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73B12BD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EEB8B41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D4A26A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B915F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8C0A3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270618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C5B62C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E905C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15BD7D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DC679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67DEBF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7D1FE8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1E69C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FCD680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61D12A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460CA50" w14:textId="6D2AF396" w:rsidR="00406976" w:rsidRPr="00D1764B" w:rsidRDefault="00942448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23CFB123" wp14:editId="00E4829F">
                      <wp:simplePos x="0" y="0"/>
                      <wp:positionH relativeFrom="column">
                        <wp:posOffset>48636</wp:posOffset>
                      </wp:positionH>
                      <wp:positionV relativeFrom="paragraph">
                        <wp:posOffset>-1972</wp:posOffset>
                      </wp:positionV>
                      <wp:extent cx="267120" cy="230040"/>
                      <wp:effectExtent l="38100" t="38100" r="57150" b="74930"/>
                      <wp:wrapNone/>
                      <wp:docPr id="39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120" cy="23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26DDE" id="Entrada de lápiz 39" o:spid="_x0000_s1026" type="#_x0000_t75" style="position:absolute;margin-left:2.45pt;margin-top:-1.55pt;width:23.9pt;height:2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">
                      <v:imagedata r:id="rId98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03E2365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D1A0EA0" w14:textId="426B29FB" w:rsidR="00406976" w:rsidRPr="008C2396" w:rsidRDefault="00406976" w:rsidP="0094244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FEE">
              <w:rPr>
                <w:rFonts w:ascii="Arial" w:hAnsi="Arial" w:cs="Arial"/>
                <w:sz w:val="22"/>
                <w:szCs w:val="22"/>
              </w:rPr>
            </w:r>
            <w:r w:rsidR="00406F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 w:rsidR="00026D9E">
              <w:rPr>
                <w:rFonts w:ascii="Arial" w:hAnsi="Arial" w:cs="Arial"/>
                <w:sz w:val="22"/>
                <w:szCs w:val="22"/>
              </w:rPr>
              <w:t xml:space="preserve"> HTLM y CSS</w:t>
            </w:r>
          </w:p>
        </w:tc>
        <w:tc>
          <w:tcPr>
            <w:tcW w:w="1147" w:type="dxa"/>
            <w:shd w:val="clear" w:color="auto" w:fill="auto"/>
          </w:tcPr>
          <w:p w14:paraId="5BAFE5EB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614416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1D44B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7E1DA7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87446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58D5B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90C0906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C31DD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73F825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B73D859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63FC399" w14:textId="739FA3E5" w:rsidR="000C0F24" w:rsidRPr="008C2396" w:rsidRDefault="00C66713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4E5F774F" wp14:editId="5F5FCC4D">
                      <wp:simplePos x="0" y="0"/>
                      <wp:positionH relativeFrom="column">
                        <wp:posOffset>3765138</wp:posOffset>
                      </wp:positionH>
                      <wp:positionV relativeFrom="paragraph">
                        <wp:posOffset>122668</wp:posOffset>
                      </wp:positionV>
                      <wp:extent cx="294840" cy="194400"/>
                      <wp:effectExtent l="57150" t="57150" r="67310" b="72390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4840" cy="1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E2DB72" id="Entrada de lápiz 30" o:spid="_x0000_s1026" type="#_x0000_t75" style="position:absolute;margin-left:295.05pt;margin-top:8.25pt;width:26pt;height:1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">
                      <v:imagedata r:id="rId100" o:title=""/>
                    </v:shape>
                  </w:pict>
                </mc:Fallback>
              </mc:AlternateConten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="006650FC"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A777767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sectPr w:rsidR="000A71D8" w:rsidRPr="008C2396" w:rsidSect="00BE71BB">
      <w:headerReference w:type="default" r:id="rId101"/>
      <w:footerReference w:type="default" r:id="rId10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4622" w14:textId="77777777" w:rsidR="00DB3DFD" w:rsidRDefault="00DB3DFD" w:rsidP="00DE32EB">
      <w:pPr>
        <w:pStyle w:val="Sangranormal"/>
      </w:pPr>
      <w:r>
        <w:separator/>
      </w:r>
    </w:p>
  </w:endnote>
  <w:endnote w:type="continuationSeparator" w:id="0">
    <w:p w14:paraId="378133F3" w14:textId="77777777" w:rsidR="00DB3DFD" w:rsidRDefault="00DB3DF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857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07A643C" w14:textId="77777777" w:rsidTr="00C67CD3">
      <w:trPr>
        <w:trHeight w:val="237"/>
      </w:trPr>
      <w:tc>
        <w:tcPr>
          <w:tcW w:w="1728" w:type="dxa"/>
          <w:vAlign w:val="center"/>
        </w:tcPr>
        <w:p w14:paraId="3542FB74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5B57252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CEFA42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5F0F4A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2641E73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7E65A19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06DA" w14:textId="77777777" w:rsidR="00DB3DFD" w:rsidRDefault="00DB3DFD" w:rsidP="00DE32EB">
      <w:pPr>
        <w:pStyle w:val="Sangranormal"/>
      </w:pPr>
      <w:r>
        <w:separator/>
      </w:r>
    </w:p>
  </w:footnote>
  <w:footnote w:type="continuationSeparator" w:id="0">
    <w:p w14:paraId="75C45B70" w14:textId="77777777" w:rsidR="00DB3DFD" w:rsidRDefault="00DB3DF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025F1E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E433A6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4256495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29905AB5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1F49C8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4D574A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ABD5B33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D605CD1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8A7635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BE7E88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AD06B0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FAA7751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9A81B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A6FB235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A147BD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EDF9FC0" w14:textId="47C337CC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EE07FA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="00EE07F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TIME \@ "dd/MM/yyyy" </w:instrText>
          </w:r>
          <w:r w:rsidR="00EE07FA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7164FA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03/03/2022</w:t>
          </w:r>
          <w:r w:rsidR="00EE07FA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1478" w:type="dxa"/>
          <w:shd w:val="clear" w:color="auto" w:fill="auto"/>
          <w:vAlign w:val="center"/>
        </w:tcPr>
        <w:p w14:paraId="24006EE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9B0468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6D9E"/>
    <w:rsid w:val="00027875"/>
    <w:rsid w:val="0003195D"/>
    <w:rsid w:val="00031DDE"/>
    <w:rsid w:val="00032ED1"/>
    <w:rsid w:val="000336F2"/>
    <w:rsid w:val="00033737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3CA6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495"/>
    <w:rsid w:val="00057727"/>
    <w:rsid w:val="00057D50"/>
    <w:rsid w:val="00060695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3E9A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3CC4"/>
    <w:rsid w:val="000B41C8"/>
    <w:rsid w:val="000B4645"/>
    <w:rsid w:val="000B473B"/>
    <w:rsid w:val="000B5C77"/>
    <w:rsid w:val="000B741B"/>
    <w:rsid w:val="000B7702"/>
    <w:rsid w:val="000B7869"/>
    <w:rsid w:val="000C00A8"/>
    <w:rsid w:val="000C02DE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12FF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197"/>
    <w:rsid w:val="0012026D"/>
    <w:rsid w:val="0012060B"/>
    <w:rsid w:val="001212B7"/>
    <w:rsid w:val="001218C0"/>
    <w:rsid w:val="0012194C"/>
    <w:rsid w:val="00121989"/>
    <w:rsid w:val="0012244E"/>
    <w:rsid w:val="001230C2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247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37D9A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304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6C1C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1A67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0D56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5C36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2FD1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2F8F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5C5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337C"/>
    <w:rsid w:val="00274236"/>
    <w:rsid w:val="00274635"/>
    <w:rsid w:val="002747DD"/>
    <w:rsid w:val="00274A75"/>
    <w:rsid w:val="00274F17"/>
    <w:rsid w:val="002764E6"/>
    <w:rsid w:val="00276551"/>
    <w:rsid w:val="00277376"/>
    <w:rsid w:val="00277A5D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CEB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3EE3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4ECC"/>
    <w:rsid w:val="002E57EF"/>
    <w:rsid w:val="002E700F"/>
    <w:rsid w:val="002E7940"/>
    <w:rsid w:val="002E7DCB"/>
    <w:rsid w:val="002F004D"/>
    <w:rsid w:val="002F0B65"/>
    <w:rsid w:val="002F0FDB"/>
    <w:rsid w:val="002F105D"/>
    <w:rsid w:val="002F15D6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9A7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298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5F2A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3F48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1F06"/>
    <w:rsid w:val="00492441"/>
    <w:rsid w:val="00492B65"/>
    <w:rsid w:val="00492D8D"/>
    <w:rsid w:val="0049345C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693B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4817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478C7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47"/>
    <w:rsid w:val="00555596"/>
    <w:rsid w:val="00555F4D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0F80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40C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1B4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A21"/>
    <w:rsid w:val="005F6DCE"/>
    <w:rsid w:val="005F6EF2"/>
    <w:rsid w:val="005F70FA"/>
    <w:rsid w:val="005F72C9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250A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460A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8F3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1246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C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118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55A3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2A5E"/>
    <w:rsid w:val="00713BE7"/>
    <w:rsid w:val="00713F04"/>
    <w:rsid w:val="00714685"/>
    <w:rsid w:val="00714C2C"/>
    <w:rsid w:val="007157B1"/>
    <w:rsid w:val="0071596D"/>
    <w:rsid w:val="00715A21"/>
    <w:rsid w:val="007164FA"/>
    <w:rsid w:val="00716690"/>
    <w:rsid w:val="00717805"/>
    <w:rsid w:val="00717E66"/>
    <w:rsid w:val="007210E7"/>
    <w:rsid w:val="007213E6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1E86"/>
    <w:rsid w:val="0073316B"/>
    <w:rsid w:val="00733C0D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35E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5782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39EE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1EDA"/>
    <w:rsid w:val="007F469C"/>
    <w:rsid w:val="007F57AB"/>
    <w:rsid w:val="007F6030"/>
    <w:rsid w:val="007F6F26"/>
    <w:rsid w:val="007F71EC"/>
    <w:rsid w:val="007F7C2E"/>
    <w:rsid w:val="008006F5"/>
    <w:rsid w:val="00801188"/>
    <w:rsid w:val="00801436"/>
    <w:rsid w:val="00801692"/>
    <w:rsid w:val="00801CF6"/>
    <w:rsid w:val="0080239A"/>
    <w:rsid w:val="00802D53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48B"/>
    <w:rsid w:val="008636A4"/>
    <w:rsid w:val="00863B9A"/>
    <w:rsid w:val="00863DAB"/>
    <w:rsid w:val="008642B7"/>
    <w:rsid w:val="008646CA"/>
    <w:rsid w:val="0086666D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7ED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EB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811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448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59"/>
    <w:rsid w:val="0097517F"/>
    <w:rsid w:val="00975D4C"/>
    <w:rsid w:val="009769D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9F7A0F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1C4E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3EE7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BE2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408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5ED1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6E7E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295"/>
    <w:rsid w:val="00B679AB"/>
    <w:rsid w:val="00B67EB9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39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573F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0DB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C80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713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18D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3EBE"/>
    <w:rsid w:val="00C8508D"/>
    <w:rsid w:val="00C86CFF"/>
    <w:rsid w:val="00C87687"/>
    <w:rsid w:val="00C9050A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8F8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5F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68D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46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5FDF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F48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DFD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5A4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4FA5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BBC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2F63"/>
    <w:rsid w:val="00E035CE"/>
    <w:rsid w:val="00E046C9"/>
    <w:rsid w:val="00E0488A"/>
    <w:rsid w:val="00E04B90"/>
    <w:rsid w:val="00E04E29"/>
    <w:rsid w:val="00E0511C"/>
    <w:rsid w:val="00E054FB"/>
    <w:rsid w:val="00E05ACE"/>
    <w:rsid w:val="00E05ED8"/>
    <w:rsid w:val="00E06367"/>
    <w:rsid w:val="00E1145D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0EC3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17B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3C9"/>
    <w:rsid w:val="00E754E5"/>
    <w:rsid w:val="00E75F93"/>
    <w:rsid w:val="00E77F8B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47F9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03E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7FA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E86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78C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2F4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4D68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49F4"/>
    <w:rsid w:val="00FD544F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2E1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7A9FFA"/>
  <w15:chartTrackingRefBased/>
  <w15:docId w15:val="{EA3F14B7-3573-40D3-B967-4A8E1B22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8.xml"/><Relationship Id="rId42" Type="http://schemas.openxmlformats.org/officeDocument/2006/relationships/image" Target="media/image16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4.xml"/><Relationship Id="rId16" Type="http://schemas.openxmlformats.org/officeDocument/2006/relationships/image" Target="media/image4.png"/><Relationship Id="rId11" Type="http://schemas.openxmlformats.org/officeDocument/2006/relationships/image" Target="media/image2.png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4.png"/><Relationship Id="rId74" Type="http://schemas.openxmlformats.org/officeDocument/2006/relationships/customXml" Target="ink/ink36.xml"/><Relationship Id="rId79" Type="http://schemas.openxmlformats.org/officeDocument/2006/relationships/customXml" Target="ink/ink38.xm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39.png"/><Relationship Id="rId95" Type="http://schemas.openxmlformats.org/officeDocument/2006/relationships/customXml" Target="ink/ink47.xm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43" Type="http://schemas.openxmlformats.org/officeDocument/2006/relationships/customXml" Target="ink/ink20.xml"/><Relationship Id="rId48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customXml" Target="ink/ink33.xml"/><Relationship Id="rId80" Type="http://schemas.openxmlformats.org/officeDocument/2006/relationships/image" Target="media/image35.png"/><Relationship Id="rId85" Type="http://schemas.openxmlformats.org/officeDocument/2006/relationships/customXml" Target="ink/ink41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customXml" Target="ink/ink19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image" Target="media/image32.png"/><Relationship Id="rId83" Type="http://schemas.openxmlformats.org/officeDocument/2006/relationships/customXml" Target="ink/ink40.xml"/><Relationship Id="rId88" Type="http://schemas.openxmlformats.org/officeDocument/2006/relationships/image" Target="media/image38.png"/><Relationship Id="rId91" Type="http://schemas.openxmlformats.org/officeDocument/2006/relationships/customXml" Target="ink/ink45.xm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3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customXml" Target="ink/ink31.xml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94" Type="http://schemas.openxmlformats.org/officeDocument/2006/relationships/image" Target="media/image41.png"/><Relationship Id="rId99" Type="http://schemas.openxmlformats.org/officeDocument/2006/relationships/customXml" Target="ink/ink49.xm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9" Type="http://schemas.openxmlformats.org/officeDocument/2006/relationships/customXml" Target="ink/ink18.xml"/><Relationship Id="rId34" Type="http://schemas.openxmlformats.org/officeDocument/2006/relationships/customXml" Target="ink/ink15.xml"/><Relationship Id="rId50" Type="http://schemas.openxmlformats.org/officeDocument/2006/relationships/image" Target="media/image20.png"/><Relationship Id="rId55" Type="http://schemas.openxmlformats.org/officeDocument/2006/relationships/customXml" Target="ink/ink26.xml"/><Relationship Id="rId76" Type="http://schemas.openxmlformats.org/officeDocument/2006/relationships/image" Target="media/image33.png"/><Relationship Id="rId97" Type="http://schemas.openxmlformats.org/officeDocument/2006/relationships/customXml" Target="ink/ink48.xm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34.xml"/><Relationship Id="rId92" Type="http://schemas.openxmlformats.org/officeDocument/2006/relationships/image" Target="media/image40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image" Target="media/image8.png"/><Relationship Id="rId40" Type="http://schemas.openxmlformats.org/officeDocument/2006/relationships/image" Target="media/image15.png"/><Relationship Id="rId45" Type="http://schemas.openxmlformats.org/officeDocument/2006/relationships/customXml" Target="ink/ink21.xml"/><Relationship Id="rId66" Type="http://schemas.openxmlformats.org/officeDocument/2006/relationships/image" Target="media/image28.png"/><Relationship Id="rId87" Type="http://schemas.openxmlformats.org/officeDocument/2006/relationships/customXml" Target="ink/ink43.xml"/><Relationship Id="rId61" Type="http://schemas.openxmlformats.org/officeDocument/2006/relationships/customXml" Target="ink/ink29.xml"/><Relationship Id="rId82" Type="http://schemas.openxmlformats.org/officeDocument/2006/relationships/image" Target="media/image36.png"/><Relationship Id="rId19" Type="http://schemas.openxmlformats.org/officeDocument/2006/relationships/customXml" Target="ink/ink7.xml"/><Relationship Id="rId14" Type="http://schemas.openxmlformats.org/officeDocument/2006/relationships/image" Target="media/image3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56" Type="http://schemas.openxmlformats.org/officeDocument/2006/relationships/image" Target="media/image23.png"/><Relationship Id="rId77" Type="http://schemas.openxmlformats.org/officeDocument/2006/relationships/customXml" Target="ink/ink37.xml"/><Relationship Id="rId100" Type="http://schemas.openxmlformats.org/officeDocument/2006/relationships/image" Target="media/image44.png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98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7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1 1 2209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8:59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2412 160,'1'-31'-3,"-1"-16"0,2 0-1,12-61 1,69-204 507,-8 38 262,-67 226-408,3-89 0,-5 41-231,18-99-101,-9 87-26,2-129 0,-13 143-12,32-174 0,-18 155 7,-7 31-363,0-129 0,-11 207-1073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8:58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3344 1281,'0'0'3196,"0"-8"-3090,-1-164 992,4-233-413,6 295-613,35-156 1,3-28 136,0-84-158,-46 372-51,31-164-13,18-432-275,-24 132 53,-21 143 88,-7 197-24,2 129 179,-1-3-1008,-8 3-1044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8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1270 1833 0,'12'-159'0,"-11"-208"0,-6 287 0,-4 0 0,-4 0 0,-3 1 0,-37-112 0,47 175 0,0 0 0,0 1 0,-2 0 0,0 0 0,-14-20 0,20 31 0,-1 1 0,0 0 0,1 0 0,-1 0 0,0 0 0,-1 1 0,1-1 0,0 1 0,-1 0 0,0 0 0,1 0 0,-1 0 0,0 1 0,0 0 0,0-1 0,0 1 0,0 1 0,0-1 0,0 0 0,0 1 0,0 0 0,0 0 0,-1 0 0,1 1 0,0-1 0,-6 3 0,5-1 0,1-1 0,-1 1 0,1 1 0,-1-1 0,1 1 0,0 0 0,0 0 0,-5 4 0,6-3 0,-1-1 0,0 0 0,0 0 0,0-1 0,0 1 0,0-1 0,-1 0 0,-7 3 0,10-5 0,1 0 0,-1 0 0,1 1 0,-1-1 0,1-1 0,-1 1 0,1 0 0,-1 0 0,1 0 0,-1-1 0,1 1 0,0-1 0,-1 1 0,1-1 0,0 0 0,-1 1 0,1-1 0,0 0 0,0 0 0,-1 0 0,1 0 0,0 0 0,0 0 0,-1-2 0,0 1 0,1 1 0,0 0 0,0-1 0,-1 1 0,1 0 0,0 0 0,-1 0 0,1 0 0,-1 0 0,1 1 0,-1-1 0,0 0 0,1 1 0,-1-1 0,0 1 0,1-1 0,-3 1 0,3 0 0,0 1 0,0-1 0,0 1 0,0 0 0,0-1 0,1 1 0,-1 0 0,0 0 0,1-1 0,-1 1 0,0 0 0,1 0 0,-1 0 0,1 0 0,0 0 0,-1 0 0,1 0 0,0 0 0,-1 0 0,1 0 0,0 0 0,0 0 0,0 2 0,-2 2 0,-4 17 0,-104 375 0,60-130 0,-23 110 0,-100 198 0,115-421 0,-87 203 0,141-348 0,-18 30 0,21-37 0,0-1 0,0 1 0,0-1 0,-1 1 0,1-1 0,0 0 0,-1 0 0,1 0 0,-1 1 0,0-1 0,1-1 0,-1 1 0,0 0 0,1 0 0,-1-1 0,0 1 0,0 0 0,0-1 0,-3 1 0,5-1 0,-1 0 0,0 0 0,1 0 0,-1 0 0,1 1 0,-1-1 0,0 0 0,1 1 0,-1-1 0,1 0 0,-1 1 0,1-1 0,-1 1 0,1-1 0,-1 1 0,1-1 0,-1 1 0,1-1 0,0 1 0,-1-1 0,1 1 0,0 0 0,0-1 0,-1 1 0,1-1 0,0 1 0,0 0 0,0 0 0,-1 1 0,-2 5 0,1-2 0,-1 1 0,1-1 0,-1 0 0,0 0 0,0 0 0,0 0 0,-1-1 0,0 1 0,0-1 0,0 0 0,-8 6 0,9-14 0,1-196 0,4 100 0,-3-19 0,6 0 0,24-140 0,68-168 0,27-171 0,-110 466 0,-5 0 0,-13-207 0,0 303 0,-2 0 0,-1 1 0,-1-1 0,-2 2 0,-2-1 0,-23-47 0,27 64 0,-2 0 0,-1 0 0,0 1 0,-1 0 0,0 1 0,-2 1 0,0 0 0,0 1 0,-2 0 0,1 1 0,-2 1 0,-32-19 0,-19 8 0,68 23 0,-1 0 0,0-1 0,1 1 0,-1 0 0,0-1 0,1 1 0,-1 0 0,1-1 0,-1 1 0,1-1 0,-1 1 0,1-1 0,-1 1 0,1-1 0,-1 0 0,1 1 0,0-1 0,-1 1 0,1-1 0,0 0 0,-1 1 0,1-1 0,0 0 0,0 0 0,0 1 0,0-1 0,0 0 0,0 1 0,0-1 0,0 0 0,0 0 0,0 1 0,0-1 0,0 0 0,0 1 0,0-1 0,1 0 0,-1 1 0,0-1 0,1 0 0,-1 1 0,0-1 0,1 1 0,-1-1 0,1 0 0,-1 1 0,1-1 0,-1 1 0,1-1 0,-1 1 0,1 0 0,0-1 0,-1 1 0,1 0 0,0-1 0,-1 1 0,1 0 0,0 0 0,-1-1 0,2 1 0,28-4 0,-29 4 0,0 0 0,0 0 0,0 0 0,0 0 0,0 1 0,0-1 0,0 0 0,0 1 0,0-1 0,0 0 0,0 1 0,0-1 0,-1 1 0,1 0 0,0-1 0,0 1 0,-1 0 0,1-1 0,0 1 0,-1 0 0,1 0 0,-1 0 0,1-1 0,-1 1 0,1 0 0,-1 0 0,1 0 0,-1 0 0,1 1 0,3 25 0,-2-1 0,0 0 0,-1 1 0,-2-1 0,0 1 0,-2-1 0,-6 26 0,-7 1 0,-28 61 0,39-101 0,-19 44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3:51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1015 2579 4498,'0'0'411,"-15"-21"-576,-46-68 197,59 86-31,0 0 1,0 0 0,0 0 0,0 0 0,1-1 0,0 1-1,-1-1 1,1 1 0,1-1 0,-1 1 0,0-1 0,1 0-1,0 1 1,0-1 0,0-7 0,1-3 22,1-1 20,0 0 1,1 0-1,1 0 1,0 0-1,1 1 1,0-1-1,9-13 1,11-35 20,-14 27 155,-1 0-1,-2 0 0,-1-1 0,-2-1 0,0-55 1,-5-604 2701,2 666-2860,1 1 0,2 0 1,14-50-1,2-12 284,17-135-81,-26 161-205,23-68 0,10-44 58,-31 127-71,-11 41-19,1 0 0,-2 1 0,1-1 0,-2 0 0,2-18 0,6-54 389,0-7-387,-7 74-15,0-16 14,-2 21 43,-2 9 70,-7 10-136,0 0 0,-1-1 1,0 0-1,0 0 1,-1-1-1,-15 8 1,-12 8-26,-104 68 50,-4-7-1,-289 121 0,367-182 59,67-23-128,-23 20-13,-23 13 15,-79 62 108,109-80-160,0 1-1,1 0 1,1 1 0,-24 35 0,32-40 33,0 1 0,1-1 0,1 1 0,0 0 1,1 0-1,0 1 0,1 0 0,1-1 0,0 1 0,1 0 0,1 26 0,1-36 53,1 0-1,0 0 1,0 0-1,0 0 1,0 0-1,0-1 1,1 1-1,0-1 1,0 1-1,0-1 1,0 0-1,5 4 1,7 8 1,33 37 15,70 57-1,17 16 14,-104-88 13,16 15 47,4-2-75,-30-28 10,47 38 0,115 89-33,-177-144 17,0 2 0,0-1 0,0 0-1,-1 1 1,0 0 0,0 0 0,6 14 0,9 13 29,20 29 178,55 122-1,-84-156-174,-10-23-30,1-1-1,0 1 0,0-1 0,0 1 0,1-1 0,0 0 1,3 5-1,-5-9 8,-1 22-2286,0-15-400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4:29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8708,'0'0'384,"0"14"-8051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4:3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9396,'0'0'5683,"14"-24"-18761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2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 3249,'0'0'6766,"-13"4"-5973,-106 36 1202,102-35-1891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3:23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7812,'0'0'1376,"-96"0"-3857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3:41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3554,'0'0'1136,"8"0"-736,42-2 8176,-37-10-8388,2-6-154,1 0 1,1 1-1,1 1 0,22-16 0,-39 29 6,-1 3 45,10 0-6285,3 0 2636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6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1065 0,'131'-113'0,"315"-511"0,-355 531 0,-11 5 0,-10-59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5:18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1402 1 992,'0'0'2290,"-48"18"-1493,-154 57-189,11 2 333,139-54-660,-591 300 461,621-310-702,-105 64 70,107-63-130,1 0 0,0 1 0,2 1 1,-19 20-1,35-35 30,1-1-19,0 0 1,-1 0 0,1 1 0,0-1 0,0 0 0,-1 0-1,1 0 1,0 0 0,0 0 0,-1 0 0,1 1-1,0-1 1,0 0 0,0 0 0,0 0 0,-1 0 0,1 1-1,0-1 1,0 0 0,0 0 0,0 1 0,0-1-1,-1 0 1,1 0 0,0 1 0,0-1 0,0 0 0,0 0-1,0 1 1,0-1 0,0 0 0,0 0 0,0 1-1,0-1 1,0 0 0,0 0 0,0 1 0,0-1 0,0 0-1,0 0 1,1 1 0,-1-1 0,0 0 0,0 0-1,0 1 1,0-1 0,0 0 0,1 0 0,-1 0-1,0 1 1,0-1 0,0 0 0,0 0 0,1 0 0,-1 0-1,0 1 1,0-1 0,1 0 0,-1 0 0,0 0-1,0 0 1,1 0 0,-1 0 0,0 0 0,0 0 0,1 0-1,-1 0 1,0 0 0,1 0 0,52 2 41,0-3 1,-1-2-1,1-3 0,-1-1 1,68-20-1,481-165 258,-567 180-253,-7 3-24,0-1-1,-1-1 1,36-20 0,-61 30-3,1 0-1,-1 0 1,1 0-1,-1 0 1,0 0 0,1 0-1,-1 0 1,0-1-1,0 1 1,0 0-1,0-1 1,0 1 0,0-1-1,0 1 1,-1-1-1,1 0 1,0 1 0,-1-1-1,0 0 1,1 1-1,-1-1 1,0 0-1,0 0 1,0 1 0,0-1-1,0 0 1,0 0-1,-1-1 1,1-4 69,0 6-70,0 0 1,0 0-1,-1 0 0,1 1 1,0-1-1,-1 0 0,1 0 1,-1 0-1,1 0 0,-1 1 1,0-1-1,1 0 1,-1 0-1,0 1 0,0-1 1,1 1-1,-1-1 0,0 1 1,0-1-1,0 1 0,1-1 1,-1 1-1,0 0 0,0-1 1,0 1-1,0 0 1,0 0-1,0 0 0,-2-1 1,-36-2 173,30 3-164,-57-2-20,1 3 0,-1 2 0,-110 21 0,30 8 43,1 6-1,-192 79 1,335-116-268,0 1-1,0-1 1,0 1 0,0 0-1,0 0 1,0 0 0,0 0 0,1 0-1,-1 0 1,1 1 0,0-1-1,-1 0 1,1 1 0,0-1-1,0 1 1,1-1 0,-1 1 0,0 3-1,0-5 9,1 5-2142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0:4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12390 1169,'0'0'3892,"-18"-7"-3273,-60-24 19,71 28-508,1-1 0,-1 1 0,1-1 0,-1-1 0,1 1 0,-10-11 0,3 3 136,13 12-265,-1-1 12,0 0 1,0 0 0,0-1-1,0 1 1,0 0 0,0-1-1,1 1 1,-1 0 0,0-1-1,1 1 1,-1-1 0,1 1-1,-1-1 1,1 1 0,0-1-1,-1-2 1,-9-112 191,-27-869 635,23 540-306,0-397 50,7 632-269,1 144 5,6 62-249,-1 1 1,1 0-1,-1-1 1,0 1-1,0 0 1,0 0 0,0 0-1,0 0 1,-1 0-1,-2-5 1,2 6-40,1 0 0,0 0 0,-1-1 1,1 1-1,1-1 0,-1 1 0,0-1 0,0 1 1,1-1-1,0 0 0,-1 1 0,1-1 1,0-3-1,-4-192 829,4-19-460,0-688 997,0 883-1397,0-42 11,9-76-1,23-140 37,9-67 10,-24 226-8,3-207-1,-19 237-42,-4-117 159,-6 114-66,-7-100 6,14 126-74,1-106 290,3 146-248,1 1 1,1-1-1,2 1 0,9-31 1,-12 49-29,0 0 0,0 1 0,1-1 1,0 0-1,10-14 0,-14 22-36,1 1-1,0-1 1,-1 1 0,1 0-1,0-1 1,-1 1 0,1-1-1,0 1 1,0 0 0,-1 0-1,1-1 1,0 1 0,0 0-1,-1 0 1,1 0 0,0 0-1,0 0 1,0 0 0,1 0-1,10-2 164,-9-2-130,0 1 0,-1 0 0,1-1 1,-1 0-1,0 0 0,4-7 1,-2 2 21,1-2 8,0 0 1,0-1-1,-2 1 1,1-1-1,-1 0 0,2-23 1,-3 1 26,-3-37 1,0 21-16,0-10-16,0 65-47,-4-10-12,2-1-10,0-1 1,1 1 0,0-1-1,0 0 1,-1-9-1,-7-49 0,10 64 0,0 1 0,0 0 0,0 0 0,0 0 0,0 0 0,0 0 0,0-1 0,0 1 0,0 0 0,0 0 0,0 0 0,0 0 0,0 0 0,0 0 0,0-1 0,0 1 0,0 0 0,-1 0 0,1 0 0,0 0 0,0 0 0,0 0 0,0-1 0,0 1 0,0 0 0,0 0 0,0 0 0,0 0 0,-1 0 0,1 0 0,0 0 0,0 0 0,0 0 0,0 0 0,0 0 0,-1 0 0,1 0 0,0 0 0,0-1 0,0 1 0,0 0 0,0 0 0,0 0 0,-1 0 0,1 1 0,0-1 0,0 0 0,0 0 0,0 0 0,0 0 0,-1 0 0,1 0 0,0 0 0,-3-2 0,0-43 111,4-61-1,0 37 115,-5-81 129,3-104-248,3 218-105,1 0 1,3 0-1,0 1 0,23-66 1,-26 91 9,1 1 0,0-1 0,10-15 1,-12 22-3,0 0 1,1 1 0,-1-1 0,1 1-1,-1 0 1,1 0 0,0 0-1,0 0 1,0 0 0,0 1 0,0-1-1,0 1 1,5-2 0,-8 3 3,1 0-1,0 0 1,-1 0 0,1 0 0,-1-1-1,1 1 1,0 0 0,-1 0 0,1-1-1,0 1 1,-1 0 0,1-1 0,-1 1-1,1-1 1,-1 1 0,1-1 0,-1 1-1,0-1 1,1 1 0,-1-1 0,1 1-1,-1-1 1,0 0 0,1 1 0,-1-1-1,0 0 1,0 1 0,0-1-1,0 0 1,1 1 0,-1-1 0,0 0-1,0 1 1,0-1 0,-1-1 0,4-12 115,3-21 77,-4 19-181,1-1 1,1 0-1,0 1 1,1 0-1,1 0 1,13-25-1,41-96-19,-26 52-23,48-98 82,-68 158 25,-13 26-85,-1-1 0,1 0 0,-1 0 0,0 0 0,1 1 0,-1-1 0,0 0 0,0 0 0,1 1-1,-1-1 1,0 0 0,0 1 0,1-1 0,-1 0 0,0 1 0,0-1 0,0 0 0,1 1 0,-1-1 0,0 1 0,0-1 0,0 0 0,0 1 0,0-1-1,0 0 1,0 1 0,0-1 0,0 1 0,7 18 84,-2-38 8,-1-1 0,2-30 0,29-139 19,-14 88-121,-16 79 5,0 0-1,1 0 1,17-36 0,23-71 17,-22 64-18,-17 45 0,0 1 0,19-34 0,-26 52 2,1 1 0,-1-1 0,1 1 1,-1-1-1,0 1 0,1 0 0,-1-1 1,1 1-1,-1 0 0,1-1 1,0 1-1,-1 0 0,1-1 0,-1 1 1,1 0-1,-1 0 0,1 0 0,0 0 1,-1 0-1,1-1 0,0 1 0,0 1 1,0-1-1,0 0 1,0 0-1,0-1 1,0 1-1,-1 0 1,1 0-1,0 0 1,0 0-1,0-1 1,-1 1-1,1 0 1,0-1-1,0 1 1,-1-1-1,1 1 1,0-1-1,-1 1 1,1-1-1,0 0 1,-1 1-1,1-1 1,-1 1-1,1-1 1,0-1-1,6-12 0,-1 0 0,9-29 0,-1 5 0,62-124-20,-30 68 0,-43 87 15,1 0 0,-1 0-1,1 0 1,0 0 0,10-10-1,13 8-2,-4-17 3,-13 29-5,-1 1 9,8-24 31,-2 13-36,-7-13 12,0-1 1,-1 1-1,-1-1 0,4-26 0,-9 41 3,24-123-29,10-43-48,-21 108 72,-3-1-1,5-131 1,-15-78-33,-2 182 58,1 112-49,0-18 34,0-25-3,0-42-22,0 47-1,0 28 9,0-358 37,0-231-103,1 565 80,0 17-2,1 3-8,0-7-9,25-85-45,-25 79 51,0 9 5,-2-2-2,0 1 0,0-1 0,0 0 0,0 0-1,0 0 1,0 1 0,0-1 0,0 0 0,1 0-1,-1 0 1,0 1 0,0-1 0,0 0-1,0 0 1,0 0 0,1 0 0,-1 1 0,0-1-1,0 0 1,0 0 0,1 0 0,-1 0 0,0 0-1,0 0 1,0 0 0,1 0 0,-1 0 0,0 0-1,0 0 1,0 0 0,1 1 0,-1-1-1,0-1 1,0 1 0,1 0 0,-1 0 0,0 0-1,0 0 1,0 0 0,1 0 0,-1 0 0,0 0-1,0 0 1,0 0 0,1 0 0,-1 0 0,0-1-1,0 1 1,0 0 0,0 0 0,1 0 0,-1 0-1,0-1 1,0 1 0,0 0 0,0 0-1,0 0 1,0 0 0,0-1 0,1 1 0,-1 0-1,0 0 1,0-1 0,0 1 0,0 0 0,0 0-1,0 0 1,0-1 0,19-29-21,21-43 0,-23 42-5,29-46-1,-36 63 29,-1-1 0,13-32-1,-15 38 14,-1 15-17,0 18-46,-7-23-54,1-1 1,0 1-1,0-1 0,-1 1 0,1-1 1,-1 0-1,1 1 0,0-1 0,-1 0 0,1 1 1,-1-1-1,1 0 0,-1 0 0,1 1 1,-1-1-1,1 0 0,-1 0 0,1 0 0,-1 0 1,1 1-1,-1-1 0,1 0 0,-1 0 1,0 0-1,1 0 0,-2-1 0,-19 2-429,15-1 105,-63 2-3429,-31 1-2488,35-6 5237,65 3 1105,0 0 0,-1 0-1,1 0 1,0 0 0,0 0 0,-1 0 0,1 0 0,0 0-1,0 0 1,0 0 0,-1 0 0,1 0 0,0 0 0,0 0 0,0 0-1,-1 1 1,1-1 0,0 0 0,0 0 0,0 0 0,-1 0-1,1 0 1,0 1 0,0-1 0,0 0 0,0 0 0,0 0 0,-1 1-1,1-1 1,0 0 0,0 0 0,0 0 0,0 1 0,0-1-1,0 0 1,0 0 0,0 1 0,0-1 0,0 1 0,-5 44-10,-2 164-17,2-158 14,5-51 13,0 0 0,0 0 0,0 0-1,0 0 1,0 1 0,0-1 0,0 0-1,0 0 1,0 0 0,0 0 0,-1 0 0,1 0-1,0 1 1,0-1 0,0 0 0,0 0-1,0 0 1,0 0 0,0 0 0,0 0-1,0 0 1,0 1 0,0-1 0,0 0-1,-1 0 1,1 0 0,0 0 0,0 0-1,0 0 1,0 0 0,0 0 0,0 0-1,0 0 1,-1 0 0,1 0 0,0 0 0,0 0-1,0 0 1,0 0 0,0 0 0,0 0-1,-1 0 1,1 0 0,0 0 0,0 0-1,0 0 1,0 0 0,0 0 0,-1 0-1,1 0 1,0 0 0,0 0 0,0 0-1,0 0 1,0 0 0,0 0 0,0 0-1,-1 0 1,1 0 0,0-1 0,0 1 0,0 0-1,0 0 1,0 0 0,0 0 0,0 0-1,0 0 1,0-1 0,-2 0-14,-8-1-413,1 1 0,0 0 0,-1 1 0,1 0 0,-12 2 0,-12-1-1458,20-1 1250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36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55 816 3057,'0'0'75,"-8"-14"-534,-26-42 446,32 51 19,0 1 0,0 0 1,1 0-1,-1-1 0,1 1 0,0-1 1,0 1-1,1-1 0,-1 0 0,1 1 1,0-1-1,1 1 0,1-10 0,-1-6 11,-1 9-19,1-1 0,-1 1 0,2-1 0,0 1 0,0 0 0,1-1 0,0 1 0,1 0-1,0 1 1,1-1 0,0 1 0,11-15 0,14-20-15,3 1-1,2 1 1,1 3-1,2 1 1,2 1-1,85-61 1,-93 79-33,1 1 1,1 1 0,1 2 0,1 1-1,0 2 1,1 1 0,0 2 0,0 2-1,1 1 1,0 2 0,1 2-1,55 2 1,-91 1 33,1 0-1,-1 1 0,0-1 1,0 1-1,0 0 1,0 0-1,0 0 0,0 0 1,0 1-1,0-1 0,-1 1 1,1 0-1,0 0 1,-1 0-1,1 0 0,-1 0 1,0 0-1,0 0 1,0 1-1,0-1 0,0 1 1,0 0-1,-1 0 1,1-1-1,-1 1 0,0 0 1,0 0-1,0 0 0,0 1 1,0-1-1,0 3 1,2 14 54,-1 0 1,-1 0-1,-3 41 1,1-26-9,0-16-11,-1 0-1,-1-1 0,0 1 1,-2 0-1,0-1 0,-1 0 0,0 0 1,-2 0-1,-17 28 0,-7 6 20,-68 82 0,10-32 397,-185 160 0,214-208-307,60-53-368,5 1 127,0 0 0,0-1 0,0 1-1,0-1 1,1 0 0,-1 0 0,0 0 0,0 0 0,1-1 0,-1 0 0,0 0 0,8-1-1,12 2 70,-14 0 34,-1 0 1,1 1 0,0 0 0,-1 0 0,0 1 0,1 0 0,-1 1 0,15 8 0,-20-9 6,0 0 0,0 0 0,-1 1 0,1-1 0,-1 1 1,0 0-1,0 0 0,0 0 0,0 0 0,-1 1 0,0-1 0,0 1 1,0-1-1,0 1 0,-1 0 0,0 0 0,0 0 0,0 0 1,0 5-1,3 196 225,-5-124-60,0-50-95,-2 0 1,-1 0-1,-1 0 0,-13 41 1,-51 124 47,22-68-162,24-69-529,11-29-547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9:25:38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55 864,'0'0'1604,"0"-6"-1511,-2-29-2537,1 35 2452,1-1-1,0 1 1,-1 0 0,1 0 0,0-1 0,-1 1 0,1 0 0,-1 0-1,1-1 1,0 1 0,-1 0 0,1 0 0,-1 0 0,1 0-1,-1 0 1,1-1 0,-1 1 0,1 0 0,0 0 0,-1 0 0,1 0-1,-1 0 1,1 1 0,-1-1 0,1 0 0,-1 0 0,1 0-1,0 0 1,-1 0 0,1 1 0,-1-1 0,-22 3-88,2-2 96,15 0-14,0-1 0,0 0 0,0 0 0,1 0 0,-1-1 0,0 0 0,0 0 0,1 0 0,-1-1 0,-9-4-1,9 5-24,0 0 0,1 0-1,-1 0 1,0 1-1,0 0 1,0 0-1,1 0 1,-9 2 0,-7 0 47,-30-2 16,22-3-192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36:2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6643,'0'0'6619,"0"-6"-6037,0-18-75,0 23-517,1 0 0,0 0 1,-1 0-1,1 1 0,0-1 0,0 0 1,-1 1-1,1-1 0,0 0 1,0 1-1,0-1 0,0 1 1,0-1-1,0 1 0,0 0 1,0-1-1,0 1 0,0 0 1,0 0-1,0-1 0,0 1 1,0 0-1,0 0 0,0 0 0,0 1 1,0-1-1,0 0 0,2 1 1,15-4-4838,-13-5 1435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21:5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28 3009,'0'0'0,"-92"-27"-912,81 27-129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1:06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6554 144,'0'0'942,"-12"-4"-1468,-37-12 990,37 12 862,12-90 6142,0-95-6244,0 165-955,0 1-1,1-1 0,2 0 0,0 1 0,2 0 0,1 0 0,13-38 0,80-166 1125,-44 114-1140,-9-11 54,-46 123-306,5-8 31,-5 8-31,0 1-1,0 0 1,0 0-1,0 0 1,1 0-1,-1 0 0,0 0 1,0 0-1,0 0 1,0 0-1,0 0 1,0 0-1,1 0 0,-1 0 1,0 0-1,0 0 1,0 0-1,0 0 1,0 0-1,0 0 0,1 0 1,-1 0-1,0 0 1,0 0-1,0 0 1,0 0-1,0 0 0,0 0 1,0 0-1,1 0 1,-1 0-1,0 0 1,0 0-1,0 0 0,0 1 1,0-1-1,0 0 1,0 0-1,0 0 1,0 0-1,1 0 0,-1 0 1,0 0-1,0 1 1,0-1-1,0 0 1,0 0-1,0 0 0,0 0 1,0 0-1,0 0 1,0 0-1,0 1 1,0-1-1,0 0 0,0 0 1,0 0-1,0 0 1,0 0-1,0 1 1,3 21 19,0 0 0,-1 28 0,12 445 175,-9-393-136,-3-94-29,0-14 14,41-278 1207,-30 193-1168,10-40 88,-14 85-52,-1-1 0,2-78 1,-10-61 144,0-319-69,-5 337-166,0 44-2,5 119-25,0 1 1,0 0-1,0 0 1,-1 0-1,0 0 1,0-1-1,0 1 1,-2-5 0,2 9-1,1 1 0,-1-1 0,1 1 0,-1-1 0,1 1 0,-1-1 0,1 1 0,-1-1 0,1 1 0,0 0 0,-1-1 0,1 1 0,0 0 0,0-1 0,-1 1 0,1 0 0,0-1 0,0 1 0,0 1 0,-4 8 28,-7-29-1,1-1 1,0 0-1,-9-32 0,5 8-10,2 5-2,1 0-1,2 0 1,-7-72 0,1-114 20,11 185-65,-14-75 0,7 60 33,5 31 23,3 14-32,0 0-1,1 1 1,0-1-1,0-11 1,-8-94 68,10 109-63,0 0 1,-1 0 0,0 1 0,-1-1-1,1 0 1,-4-6 0,5 11-2,0 1 1,0 0 0,0 0-1,0 0 1,-1-1-1,1 1 1,0 0 0,0 0-1,0 0 1,0-1 0,-1 1-1,1 0 1,0 0-1,0 0 1,-1 0 0,1 0-1,0 0 1,0-1 0,-1 1-1,1 0 1,0 0-1,0 0 1,-1 0 0,1 0-1,0 0 1,0 0 0,-1 0-1,1 0 1,0 0-1,-1 0 1,1 0 0,0 1-1,0-1 1,-1 0 0,1 0-1,0 0 1,0 0-1,0 0 1,-1 0 0,1 1-1,0-1 1,0 0 0,-1 0-1,-5 1 35,-1-17-47,1 0 0,1-1-1,-4-21 1,4 17 13,-40-235-6,34 149-11,0-73 29,4 116-7,-1 23 26,3-2-38,0-73 57,4 91-50,-9-44 1,3 25 0,-7-338 631,14 194-310,2 207-302,-1-3-9,-6-38-11,-21-103 77,13-64-104,8 67 6,-16-197 255,11 187-219,1-19 56,4 24 5,2 78 27,-3 35 14,-4-8-43,-13-36-18,9 23-51,-17-61 0,25 73 22,6 23-26,0 0 0,0-1 0,0 1-1,-1 0 1,1 0 0,0 0 0,0 0 0,0 0-1,0 0 1,0 0 0,-1 0 0,1-1-1,0 1 1,0 0 0,0 0 0,0 0-1,-1 0 1,1 0 0,0 0 0,0 0-1,0 0 1,-1 0 0,1 0 0,0 0 0,0 0-1,0 0 1,0 0 0,-1 0 0,1 0-1,0 1 1,0-1 0,0 0 0,0 0-1,0 0 1,-1 0 0,1 0 0,0 0 0,0 0-1,0 0 1,0 1 0,0-1 0,0 0-1,-1 0 1,1 0 0,-5 3 47,2-6-31,0 0-1,0 0 0,0-1 1,1 1-1,0-1 0,-1 0 1,1 0-1,0 0 0,-2-6 1,-47-122-45,45 119 34,1 1 1,1-2-1,0 1 0,1 0 0,1-1 1,-2-14-1,2 17-3,1 17-8,0 5-16,1-9 0,0-4-7,1 0 22,-1 0 0,0 0 0,1 0 0,0 0 0,-1 0 0,1 0 0,0 0 0,0 0 0,0 1 0,0-1 0,0 0 0,0 0 0,0 1 0,1-1 0,-1 1 0,1 0 0,-1-1-1,1 1 1,-1 0 0,1 0 0,3-2 0,48-20-33,-36 16 6,2-1 5,1 1 0,-1 1-1,1 1 1,1 0 0,-1 1 0,36-1 0,166 10-96,-123-5 85,0 4 0,-1 4 0,183 40 0,-165-15 1,-1 6-1,-3 5 0,-2 5 0,-1 4 0,112 76 1,309 195-203,-409-264 189,-116-58 51,20 7 0,0 1 0,-1 1 0,0 1 0,-1 1 0,-1 2 0,32 24 0,-13 0 3,-2 2 0,-2 1 0,-2 2 1,45 75-1,-19-22-6,-12-44-5,-39-37 13,-1 2-1,-1-1 1,0 1-1,-1 0 0,-1 1 1,-1-1-1,-1 1 1,3 31-1,0 22 24,-3 74 0,-4-138-31,1 7 16,-1 1-1,0-1 0,-1 0 1,-1 1-1,-1-1 1,0 0-1,-10 27 0,-1-14-9,-2 0 0,-1-1 0,-1 0 0,-1-1 0,-23 23 0,-121 110 77,107-107-52,-216 173 44,225-193-82,45-31 10,0 0 0,-1 0 0,1 0 0,-1 0 0,0 0 0,1 0 0,-1-1 0,0 1 0,1-1 0,-1 0-1,0 0 1,0 0 0,1 0 0,-1 0 0,-3-1 0,0-2 0,0 1 0,0-1 0,1 0 0,-1-1 0,1 0 0,-9-8 0,9 8 0,-1 0 0,1-1 0,-1 2 0,1-1 0,-9-3 0,11 6 0,0 1 0,0-1 0,0 1 0,0 0 0,0 0 0,0 0 0,0 0 1,0 1-1,0-1 0,0 1 0,0 0 0,-6 2 0,-43 20 9,2 0 8,37-18-15,1 0 1,-1 1-1,2 0 1,-1 1-1,1 0 1,-11 10-1,-5 6-15,-27 31 1,47-46 16,1-1 1,1 1 0,-1 0-1,1 1 1,1-1-1,-1 1 1,2 0 0,-1 0-1,1 1 1,-3 17-1,-16 76-21,-9 29-19,30-128 37,1-1-1,-2 1 0,1-1 1,0 0-1,0 1 1,-1-1-1,0 0 1,0 0-1,0 0 1,0 0-1,0 0 1,0-1-1,-1 1 1,1-1-1,-1 1 1,0-1-1,0 0 1,0 0-1,-6 3 1,-3 2 2,-3 6-8,1 1-1,1 0 1,0 1-1,-15 23 0,-4 3 5,-93 136-34,19-22 6,54-98 43,41-46-9,0 0 0,1 0-1,1 1 1,-12 18-1,8-2-34,1 0-1,1 1 1,-7 31-1,-1 1-1,16-44 27,-2 4-11,2-22 5,-2-13-3,4 12 2,-1 18 3,2 10-9,0 25 17,-1-44-44,-2-24-62,1-55-2436,2 57 810,0 0-1,0 0 0,-1 0 1,-1 0-1,-5-20 1,-9 2-1728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0:5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1430 1 1601,'-43'37'157,"19"-16"-129,-281 250 174,-67 99 654,274-266-749,-154 125 0,136-129-980,2-13 243,41-34-242,40-26 189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36:11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 6963,'0'0'7764,"0"12"-7268,0-9-464,-6-3-1489,-17 0 65,6 0-609,-17 0-961,-1-6-1792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1:1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0 416,'0'0'9653,"-59"91"-11814,59-88 624</inkml:trace>
  <inkml:trace contextRef="#ctx0" brushRef="#br0" timeOffset="1028.42">169 273 6723,'0'0'320</inkml:trace>
  <inkml:trace contextRef="#ctx0" brushRef="#br0" timeOffset="1029.42">169 273 7491,'-119'-132'433,"115"132"-770,-1 0-1727,-13 0-81,-5 0-529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0:18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4914,'0'0'2644,"9"0"-3008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1:2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8724,'0'0'1024,"19"0"-6578,3 0 3361</inkml:trace>
  <inkml:trace contextRef="#ctx0" brushRef="#br0" timeOffset="1">0 96 2113,'379'-93'4402,"-379"91"-3426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1:19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7988,'0'0'0</inkml:trace>
  <inkml:trace contextRef="#ctx0" brushRef="#br0" timeOffset="1">1 92 6771,'73'-91'0,"-91"91"-496,9 0-2674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10:4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3791 672,'0'0'2087,"-3"-14"-2071,-5-58-25,2-135 0,7 160 45,7-229 215,59-371 0,-28 388-69,67-598 431,-47 201 89,-39 528-703,51-421-938,-69 471-496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10:46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65 208,'0'0'0,"35"-55"-208,-27 45 208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2:4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1361,'0'0'3233,"0"3"-3361,4-3-944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59:16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4130,'0'0'5090,"9"-12"-9444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29:24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1830 2273,'12'-23'13,"11"-18"-55,1 1-1,2 2 0,33-39 1,112-94-982,18-19-36,-166 161 1076,24-42 0,-30 45 75,0 0-1,24-26 1,-6 18 407,0 2-1,41-28 0,-31 26 1224,44-44-1,86-76-252,-120 109-1198,-1-2-1,-3-3 0,54-65 0,-65 57 245,-22 31-416,21-24 0,6 1-105,-12 15 13,-2-2 0,48-71 0,-77 104-214,10-14 586,-9 9-3008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10:59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1 335 544,'240'-332'1937,"-234"332"-2401,10-3-737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10:5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167 179 10533,'0'0'64,"-137"24"672,113-22-640,19-2-192,8 0-2161,18-9 2177,11-8 48,3-10-64,5-4-784,3-5-689,-6-7-512,-2 2-752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6:27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0 4402,'0'0'3396,"-10"0"-2561,-29 1-104,25 1 492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2:19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1268 368,'0'0'6232,"0"-6"-5309,1-103 145,-6-1 1,-24-153-1,19 192-775,3-1 1,5-133 0,4 105 175,-1 69-287,2-1 1,8-32 0,2-20-97,-13 82-75,6-38 4,-6 38 12,0 1 0,0-1 0,1 0-1,-1 1 1,1-1 0,-1 0-1,1 1 1,-1-1 0,1 0 0,0 1-1,0-1 1,0 1 0,0 0-1,0-1 1,0 1 0,0 0 0,1-1-1,1 0 1,1 1-38,-4 1-63,0-27-4787,0 6 1459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6:23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39 5250,'0'0'945,"-32"-24"-4067,73 19 2354,19 0 144,3 1-689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5:32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6419,'0'0'1409,"-7"0"-1121,-15 0-645,16 0-1411,21 0 0,16 0-19,9 0-89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5:2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2417,'0'0'2225,"-9"3"-3273,9 4-1858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5:14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1673 688,'0'0'1961,"-12"11"-1232,-37 32 28,37-32 2258,12-995-1956,3 943-1060,2 0-1,2 1 0,1 0 1,18-50-1,-6 18-57,43-147-15,-61 204 77,-1 0-1,0 0 1,-1 1 0,-2-18 0,1-8-71,1-11 60,0 49 27,0-19-4160,0 16 1554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4:59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5 4210,'0'0'1425,"-19"-5"8488,12 23-9983,-1-1-1,-1 0 0,0-1 0,-2 0 0,-20 26 0,-12 17 0,-21 45-383,-91 199 0,123-227 268,4 3 1,3 0-1,-22 128 0,21-19 115,14-85 80,-28 112-1,27-160-359,3 0-1,2 1 1,-2 113-1,10-166 78,-1 0 1,1 0-1,-1 1 0,1-1 0,-1 0 0,0 0 0,0 0 0,-1 0 0,1 0 0,-1 0 0,1 0 0,-1 0 0,0-1 0,0 1 0,0-1 0,-1 1 0,1-1 0,0 0 0,-1 0 0,0 0 0,1 0 0,-6 3 0,-9 5-2485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0:00:19.63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0 580 176,'0'0'6374,"0"3"-6169,0 2-88,1 0 1,0 1-1,0-1 1,0 0-1,1 0 0,0 0 1,0 0-1,0-1 0,0 1 1,5 6-1,36 46 656,-32-45-615,-7-6-107,-4-4-45,1-1 0,0 0 0,0 0 0,0 1 0,0-1 0,0 0 0,0 0 0,0 0-1,1 0 1,-1-1 0,0 1 0,0 0 0,3 1 0,-2-1-21,1 0 1,-1 0-1,1 0 0,-1 0 1,1-1-1,0 1 1,-1-1-1,1 0 1,0 1-1,0-1 0,-1 0 1,1-1-1,0 1 1,-1 0-1,1-1 0,0 1 1,-1-1-1,1 0 1,0 0-1,-1 0 0,1 0 1,-1-1-1,3-1 1,4-4 99,1 0 0,-1-1 1,0 0-1,8-10 1,-2 3 37,132-130 269,265-199 0,-374 316-418,-1-3-1,-2 0 0,39-46 1,-66 70 419,-4 3-1205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0:00:15.9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0 599 784,'0'0'2129,"20"0"2722,-15 0-4840,0 1 1,0 0-1,0 1 1,0-1-1,0 1 1,-1 0 0,1 0-1,-1 0 1,1 1-1,-1-1 1,0 1 0,6 5-1,50 48 232,-48-44-255,62 66-1,-69-74 7,-1-3-44,2-1 41,0-1 0,1 0 0,-1 0 0,0 0 0,1-1 0,-1 0 1,0 0-1,0 0 0,-1-1 0,1 0 0,0 0 0,9-8 0,2-3 257,-1-1 0,21-23 0,-23 22-113,76-83 440,-22 22-496,2 3-1,95-75 1,-91 90-145,102-106 1,-168 158 8,-6 5 36,0 1 0,0-1 0,0 1 0,-1-1 0,1 0 0,0 1 0,-1-1 0,0 0 0,1 0 0,0-3 0,-2 5 5,13-12-2793,-13 22 696,0 4-1860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0:00:29.03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1 537 96,'0'0'3220,"0"17"-2521,0-13-615,1-1 0,0 0 0,0 1 0,0-1 0,0 0-1,1 0 1,-1 0 0,1 0 0,0 0 0,0 0 0,0 0 0,5 4 0,37 38 887,-27-30-536,-13-11-341,0 0 0,1 0 0,0 0 0,-1 0-1,1-1 1,1 0 0,-1 0 0,8 3 0,-10-5-75,0 0 0,0-1 0,1 1 0,-1-1 1,0 0-1,0 1 0,1-2 0,-1 1 0,0 0 0,1-1 1,-1 1-1,0-1 0,0 0 0,0 0 0,0 0 0,0-1 1,0 1-1,3-3 0,23-16 231,0-2 1,-2 0 0,-1-2-1,30-35 1,-9 11-224,20-19-35,3 2-1,3 3 0,135-87 1,5 9-302,-210 139 263,-1 0-1,0 0 1,1 0-1,0 0 0,-1 1 1,1-1-1,-1 1 1,1 0-1,0 0 0,5 0 1,-3 0-206,-4 0 66,-1 9-3681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0:00:36.7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1 581 160,'0'0'2201,"0"0"-2072,0-1 1,0 1-1,0-1 0,0 0 0,0 1 1,0-1-1,0 1 0,1-1 0,-1 0 1,0 1-1,0-1 0,1 1 0,-1-1 1,0 1-1,1-1 0,-1 1 0,0-1 1,1 1-1,0-1 0,4 2-112,0 1 0,1 0 0,-1 0 0,0 0-1,-1 0 1,1 1 0,0 0 0,-1 0 0,1 0 0,-1 1-1,6 6 1,23 15 438,-26-23-429,-1-1 0,0 0 1,1 0-1,-1 0 1,1-1-1,-1 0 1,1 0-1,9-2 1,7 0 65,-19 2-40,1-1 0,-1 0 0,0 0 0,1 0 0,-1-1 0,0 0 0,0 1 0,0-1 0,0-1 0,-1 1 0,1-1 0,0 1 0,4-6 0,41-44 381,-45 48-420,111-143 216,-33 41-146,-2-9 100,-62 85-117,2 1 1,1 0-1,1 2 1,32-32-1,-41 54-2231,-13 5 2090,0 0 1,0-1 0,0 1 0,1 0 0,-1 0 0,0 0 0,0 0-1,1 0 1,-1 0 0,0-1 0,1 1 0,-1 0 0,0 0 0,0 0-1,1 0 1,-1 0 0,0 0 0,1 0 0,-1 0 0,0 1 0,0-1-1,1 0 1,-1 0 0,0 0 0,0 0 0,1 0 0,-1 0 0,0 0-1,0 1 1,1-1 0,-1 0 0,0 0 0,0 0 0,1 1 0,-1-1-1,0 0 1,0 0 0,0 0 0,0 1 0,0-1 0,1 1 0,-1 14-2085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21:53:18.76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0 189 24575,'1'0'0,"0"0"0,0 1 0,0-1 0,0 1 0,0-1 0,-1 0 0,1 1 0,0 0 0,0-1 0,0 1 0,-1-1 0,1 1 0,0 0 0,-1 0 0,1-1 0,0 1 0,-1 0 0,1 0 0,-1 0 0,1 1 0,11 25 0,-8-16 0,17 30 0,-11-22 0,-1-1 0,0 1 0,6 24 0,-11-26 0,1 0 0,1 0 0,1 0 0,14 27 0,-19-41 0,0 0 0,0 1 0,0-1 0,1 0 0,-1-1 0,1 1 0,-1 0 0,1-1 0,0 1 0,0-1 0,0 0 0,0 0 0,1 0 0,-1-1 0,0 1 0,1-1 0,-1 1 0,1-1 0,0-1 0,-1 1 0,1 0 0,0-1 0,-1 1 0,1-1 0,0 0 0,0-1 0,-1 1 0,8-2 0,0-2 0,0 0 0,0-1 0,-1 0 0,0 0 0,0-1 0,-1-1 0,0 0 0,13-11 0,22-16 0,-35 26 0,0 0 0,0 0 0,-1-1 0,0 0 0,0-1 0,7-11 0,26-31 0,-23 35 0,1 1 0,25-17 0,-3 3 0,-5 1 0,-2-2 0,-1-2 0,38-48 0,-40 35-1365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9:52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1388 288,'0'0'2719,"-2"-14"1448,-28-17-3084,23 25-957,0-1 0,0 0 0,-1 0 0,-5-11 0,5 5-71,2 0 1,-1 0 0,2-1-1,0 0 1,0 0 0,2 0-1,-1-1 1,0-15-1,0-19 16,2-55-1,1-7 92,1-174 275,5 210-367,3-1 0,4 1 0,27-91 0,-33 144-16,0 0 0,-2-1 0,-1 1 0,-1-1-1,0-25 1,-2 46-164,0 0-1,0 0 0,1 1 1,-1-1-1,1 0 0,0 0 1,-1 1-1,1-1 0,0 0 1,0 1-1,0-1 0,0 0 1,0 1-1,0 0 0,1-1 1,-1 1-1,0 0 0,1-1 1,-1 1-1,1 0 0,0 0 1,1-1-1,27-19-2872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2:12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471 864 6867,'0'0'3810,"344"38"-14487</inkml:trace>
  <inkml:trace contextRef="#ctx0" brushRef="#br0" timeOffset="498.47">471 864 592,'558'41'1985,"-553"-41"256,4 0-2225,14 5-16,32-3-1520</inkml:trace>
  <inkml:trace contextRef="#ctx0" brushRef="#br0" timeOffset="1443.74">407 2044 7091,'0'0'3346,"-29"-13"-2717,-94-45 174,76 30-126,32 7-208,9 9-342,-9-17-87,2-1 0,0 0 0,2-1 0,2-1 0,0 1 0,-5-47 0,-7-203-337,12 115 183,6 128 62,-1-22-81,-3 0 0,-19-82 0,16 100-37,1 0 0,3-1 0,1 0-1,3 0 1,3-62 0,2 82 74,0 0 1,2 1-1,0-1 1,1 1-1,2 1 1,0-1-1,1 1 1,15-24-1,10-11-157,65-84 0,-79 115 208,2 0 0,0 1 0,1 2 0,49-38 1,-66 55-281,4-1 749,-1 5-6206,-5 1 2492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59:3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73 592,'0'0'5731,"27"-12"-4963,-27 9-400,5 1-416,-1-5-416,5 0-128,5-5-369,0-3-735,4 1-994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610 1 3009,'0'0'918,"-18"0"-1417,-97 0 2095,111 0-1474,0 1 1,0 0 0,0 1 0,0-1 0,0 1-1,1 0 1,-5 2 0,-6 3 66,-14 10-220,0 0 1,1 2 0,0 1-1,2 1 1,-44 48 0,50-49 25,17-18 241,0-1-1,0 1 1,0-1 0,0 0 0,0 0-1,-1 0 1,1 0 0,0 0-1,0-1 1,-1 1 0,1-1-1,-1 1 1,1-1 0,0 0 0,-3 0-1,-24 5 1861,21-2-2447,0 1-1,0 0 1,0 0 0,0 1 0,1 0 0,0 0 0,0 1-1,0 0 1,1 0 0,0 0 0,0 1 0,0 0-1,1 0 1,0 0 0,1 1 0,-1 0 0,2 0 0,-5 10-1,-8 32-2305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0:09:0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 2209,'-206'185'1665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</TotalTime>
  <Pages>5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6898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lenin sebastian facio martinez</cp:lastModifiedBy>
  <cp:revision>2</cp:revision>
  <cp:lastPrinted>2011-07-14T14:23:00Z</cp:lastPrinted>
  <dcterms:created xsi:type="dcterms:W3CDTF">2022-03-03T21:54:00Z</dcterms:created>
  <dcterms:modified xsi:type="dcterms:W3CDTF">2022-03-03T21:54:00Z</dcterms:modified>
</cp:coreProperties>
</file>